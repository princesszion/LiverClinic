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120F3" w14:textId="18E3FDBA" w:rsidR="00A9204E" w:rsidRDefault="002648C6">
      <w:pPr>
        <w:rPr>
          <w:b/>
          <w:bCs/>
          <w:lang w:val="en-CA"/>
        </w:rPr>
      </w:pPr>
      <w:r w:rsidRPr="002648C6">
        <w:rPr>
          <w:b/>
          <w:bCs/>
          <w:lang w:val="en-CA"/>
        </w:rPr>
        <w:t>Instructions – Liver clinic display</w:t>
      </w:r>
    </w:p>
    <w:p w14:paraId="1F1DC1E3" w14:textId="77777777" w:rsidR="002648C6" w:rsidRDefault="002648C6">
      <w:pPr>
        <w:rPr>
          <w:b/>
          <w:bCs/>
          <w:lang w:val="en-CA"/>
        </w:rPr>
      </w:pPr>
    </w:p>
    <w:p w14:paraId="5074A47B" w14:textId="06E6908A" w:rsidR="002648C6" w:rsidRDefault="002648C6">
      <w:pPr>
        <w:rPr>
          <w:b/>
          <w:bCs/>
          <w:lang w:val="en-CA"/>
        </w:rPr>
      </w:pPr>
      <w:r>
        <w:rPr>
          <w:b/>
          <w:bCs/>
          <w:lang w:val="en-CA"/>
        </w:rPr>
        <w:t>To run the scripts:</w:t>
      </w:r>
    </w:p>
    <w:p w14:paraId="7ED635C5" w14:textId="77777777" w:rsidR="002648C6" w:rsidRDefault="002648C6">
      <w:pPr>
        <w:rPr>
          <w:b/>
          <w:bCs/>
          <w:lang w:val="en-CA"/>
        </w:rPr>
      </w:pPr>
    </w:p>
    <w:p w14:paraId="0FE4C2BB" w14:textId="5C2609D9" w:rsidR="002648C6" w:rsidRDefault="002648C6" w:rsidP="002648C6">
      <w:pPr>
        <w:pStyle w:val="ListParagraph"/>
        <w:numPr>
          <w:ilvl w:val="0"/>
          <w:numId w:val="24"/>
        </w:numPr>
        <w:rPr>
          <w:b/>
          <w:bCs/>
          <w:lang w:val="en-CA"/>
        </w:rPr>
      </w:pPr>
      <w:r>
        <w:rPr>
          <w:b/>
          <w:bCs/>
          <w:lang w:val="en-CA"/>
        </w:rPr>
        <w:t xml:space="preserve">Install the </w:t>
      </w:r>
      <w:proofErr w:type="spellStart"/>
      <w:r>
        <w:rPr>
          <w:b/>
          <w:bCs/>
          <w:lang w:val="en-CA"/>
        </w:rPr>
        <w:t>xampp</w:t>
      </w:r>
      <w:proofErr w:type="spellEnd"/>
      <w:r>
        <w:rPr>
          <w:b/>
          <w:bCs/>
          <w:lang w:val="en-CA"/>
        </w:rPr>
        <w:t xml:space="preserve"> with the </w:t>
      </w:r>
      <w:proofErr w:type="spellStart"/>
      <w:r>
        <w:rPr>
          <w:b/>
          <w:bCs/>
          <w:lang w:val="en-CA"/>
        </w:rPr>
        <w:t>nafldajax</w:t>
      </w:r>
      <w:proofErr w:type="spellEnd"/>
      <w:r>
        <w:rPr>
          <w:b/>
          <w:bCs/>
          <w:lang w:val="en-CA"/>
        </w:rPr>
        <w:t xml:space="preserve"> folder in </w:t>
      </w:r>
      <w:proofErr w:type="spellStart"/>
      <w:r>
        <w:rPr>
          <w:b/>
          <w:bCs/>
          <w:lang w:val="en-CA"/>
        </w:rPr>
        <w:t>htdocs</w:t>
      </w:r>
      <w:proofErr w:type="spellEnd"/>
    </w:p>
    <w:p w14:paraId="5EDDCF36" w14:textId="6859FE01" w:rsidR="002648C6" w:rsidRDefault="002648C6" w:rsidP="002648C6">
      <w:pPr>
        <w:pStyle w:val="ListParagraph"/>
        <w:numPr>
          <w:ilvl w:val="0"/>
          <w:numId w:val="24"/>
        </w:numPr>
        <w:rPr>
          <w:b/>
          <w:bCs/>
          <w:lang w:val="en-CA"/>
        </w:rPr>
      </w:pPr>
      <w:r>
        <w:rPr>
          <w:b/>
          <w:bCs/>
          <w:lang w:val="en-CA"/>
        </w:rPr>
        <w:t xml:space="preserve">In the </w:t>
      </w:r>
      <w:proofErr w:type="spellStart"/>
      <w:r>
        <w:rPr>
          <w:b/>
          <w:bCs/>
          <w:lang w:val="en-CA"/>
        </w:rPr>
        <w:t>xampp</w:t>
      </w:r>
      <w:proofErr w:type="spellEnd"/>
      <w:r>
        <w:rPr>
          <w:b/>
          <w:bCs/>
          <w:lang w:val="en-CA"/>
        </w:rPr>
        <w:t xml:space="preserve"> folder, click on </w:t>
      </w:r>
      <w:proofErr w:type="spellStart"/>
      <w:r>
        <w:rPr>
          <w:b/>
          <w:bCs/>
          <w:lang w:val="en-CA"/>
        </w:rPr>
        <w:t>xampp</w:t>
      </w:r>
      <w:proofErr w:type="spellEnd"/>
      <w:r>
        <w:rPr>
          <w:b/>
          <w:bCs/>
          <w:lang w:val="en-CA"/>
        </w:rPr>
        <w:t xml:space="preserve"> start.  It will pop up a </w:t>
      </w:r>
      <w:proofErr w:type="spellStart"/>
      <w:r>
        <w:rPr>
          <w:b/>
          <w:bCs/>
          <w:lang w:val="en-CA"/>
        </w:rPr>
        <w:t>cmd</w:t>
      </w:r>
      <w:proofErr w:type="spellEnd"/>
      <w:r>
        <w:rPr>
          <w:b/>
          <w:bCs/>
          <w:lang w:val="en-CA"/>
        </w:rPr>
        <w:t xml:space="preserve"> window showing it starting.  NB: nothing can be running on port 80</w:t>
      </w:r>
      <w:r w:rsidR="005104BB">
        <w:rPr>
          <w:b/>
          <w:bCs/>
          <w:lang w:val="en-CA"/>
        </w:rPr>
        <w:t xml:space="preserve"> or it will not start</w:t>
      </w:r>
      <w:r>
        <w:rPr>
          <w:b/>
          <w:bCs/>
          <w:lang w:val="en-CA"/>
        </w:rPr>
        <w:t>.</w:t>
      </w:r>
    </w:p>
    <w:p w14:paraId="700C76D5" w14:textId="1AB158F2" w:rsidR="002648C6" w:rsidRDefault="007A21CD" w:rsidP="002648C6">
      <w:pPr>
        <w:pStyle w:val="ListParagraph"/>
        <w:numPr>
          <w:ilvl w:val="0"/>
          <w:numId w:val="24"/>
        </w:numPr>
        <w:rPr>
          <w:b/>
          <w:bCs/>
          <w:lang w:val="en-CA"/>
        </w:rPr>
      </w:pPr>
      <w:r>
        <w:rPr>
          <w:b/>
          <w:bCs/>
          <w:lang w:val="en-CA"/>
        </w:rPr>
        <w:t>Open the file liverdisplay.html in a browser</w:t>
      </w:r>
    </w:p>
    <w:p w14:paraId="4EA2A005" w14:textId="1E0D9BAD" w:rsidR="007A21CD" w:rsidRDefault="002A1DBE" w:rsidP="002648C6">
      <w:pPr>
        <w:pStyle w:val="ListParagraph"/>
        <w:numPr>
          <w:ilvl w:val="0"/>
          <w:numId w:val="24"/>
        </w:numPr>
        <w:rPr>
          <w:b/>
          <w:bCs/>
          <w:lang w:val="en-CA"/>
        </w:rPr>
      </w:pPr>
      <w:r>
        <w:rPr>
          <w:b/>
          <w:bCs/>
          <w:lang w:val="en-CA"/>
        </w:rPr>
        <w:t>Click the button at the top, and use it to open one of the text files (liverdata1.txt etc.)</w:t>
      </w:r>
    </w:p>
    <w:p w14:paraId="7DAE6CEF" w14:textId="34DC831D" w:rsidR="002A1DBE" w:rsidRDefault="002A1DBE" w:rsidP="002648C6">
      <w:pPr>
        <w:pStyle w:val="ListParagraph"/>
        <w:numPr>
          <w:ilvl w:val="0"/>
          <w:numId w:val="24"/>
        </w:numPr>
        <w:rPr>
          <w:b/>
          <w:bCs/>
          <w:lang w:val="en-CA"/>
        </w:rPr>
      </w:pPr>
      <w:r>
        <w:rPr>
          <w:b/>
          <w:bCs/>
          <w:lang w:val="en-CA"/>
        </w:rPr>
        <w:t>The data will open and show the data in the sparklines and cards.</w:t>
      </w:r>
    </w:p>
    <w:p w14:paraId="05DFF93C" w14:textId="77777777" w:rsidR="002A1DBE" w:rsidRDefault="002A1DBE" w:rsidP="002A1DBE">
      <w:pPr>
        <w:rPr>
          <w:b/>
          <w:bCs/>
          <w:lang w:val="en-CA"/>
        </w:rPr>
      </w:pPr>
    </w:p>
    <w:p w14:paraId="2B633B0F" w14:textId="2B550828" w:rsidR="002A1DBE" w:rsidRDefault="00F70778" w:rsidP="002A1DBE">
      <w:pPr>
        <w:rPr>
          <w:b/>
          <w:bCs/>
          <w:lang w:val="en-CA"/>
        </w:rPr>
      </w:pPr>
      <w:r>
        <w:rPr>
          <w:b/>
          <w:bCs/>
          <w:lang w:val="en-CA"/>
        </w:rPr>
        <w:t>N</w:t>
      </w:r>
      <w:r w:rsidR="002A1DBE" w:rsidRPr="002A1DBE">
        <w:rPr>
          <w:b/>
          <w:bCs/>
          <w:noProof/>
          <w:lang w:val="en-CA"/>
        </w:rPr>
        <w:drawing>
          <wp:inline distT="0" distB="0" distL="0" distR="0" wp14:anchorId="77680F42" wp14:editId="51A809A8">
            <wp:extent cx="5943600" cy="3784600"/>
            <wp:effectExtent l="0" t="0" r="0" b="6350"/>
            <wp:docPr id="221659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59912" name="Picture 1" descr="A screenshot of a computer&#10;&#10;Description automatically generated"/>
                    <pic:cNvPicPr/>
                  </pic:nvPicPr>
                  <pic:blipFill>
                    <a:blip r:embed="rId8"/>
                    <a:stretch>
                      <a:fillRect/>
                    </a:stretch>
                  </pic:blipFill>
                  <pic:spPr>
                    <a:xfrm>
                      <a:off x="0" y="0"/>
                      <a:ext cx="5943600" cy="3784600"/>
                    </a:xfrm>
                    <a:prstGeom prst="rect">
                      <a:avLst/>
                    </a:prstGeom>
                  </pic:spPr>
                </pic:pic>
              </a:graphicData>
            </a:graphic>
          </wp:inline>
        </w:drawing>
      </w:r>
    </w:p>
    <w:p w14:paraId="2EC51C9A" w14:textId="77777777" w:rsidR="00EA4AD0" w:rsidRDefault="00EA4AD0" w:rsidP="002A1DBE">
      <w:pPr>
        <w:rPr>
          <w:b/>
          <w:bCs/>
          <w:lang w:val="en-CA"/>
        </w:rPr>
      </w:pPr>
    </w:p>
    <w:p w14:paraId="6AF27270" w14:textId="0039BAEF" w:rsidR="00EA4AD0" w:rsidRDefault="00EA4AD0" w:rsidP="002A1DBE">
      <w:pPr>
        <w:rPr>
          <w:b/>
          <w:bCs/>
          <w:lang w:val="en-CA"/>
        </w:rPr>
      </w:pPr>
      <w:r>
        <w:rPr>
          <w:b/>
          <w:bCs/>
          <w:lang w:val="en-CA"/>
        </w:rPr>
        <w:t xml:space="preserve">AS the file is just in html and </w:t>
      </w:r>
      <w:proofErr w:type="spellStart"/>
      <w:r>
        <w:rPr>
          <w:b/>
          <w:bCs/>
          <w:lang w:val="en-CA"/>
        </w:rPr>
        <w:t>javascript</w:t>
      </w:r>
      <w:proofErr w:type="spellEnd"/>
      <w:r>
        <w:rPr>
          <w:b/>
          <w:bCs/>
          <w:lang w:val="en-CA"/>
        </w:rPr>
        <w:t>, it runs without internet or access to a server.  This was an important design thing so that we have no issues of privacy or security.</w:t>
      </w:r>
      <w:r w:rsidR="0029169D">
        <w:rPr>
          <w:b/>
          <w:bCs/>
          <w:lang w:val="en-CA"/>
        </w:rPr>
        <w:t xml:space="preserve">  In practice the deidentified data file will just be on the tablet and run on it.</w:t>
      </w:r>
      <w:r w:rsidR="00CB3B73">
        <w:rPr>
          <w:b/>
          <w:bCs/>
          <w:lang w:val="en-CA"/>
        </w:rPr>
        <w:t xml:space="preserve">  If you think of other ways to do this please let me know; I realize it is clunky.</w:t>
      </w:r>
    </w:p>
    <w:p w14:paraId="5B42BBD2" w14:textId="77777777" w:rsidR="0029169D" w:rsidRDefault="0029169D" w:rsidP="002A1DBE">
      <w:pPr>
        <w:rPr>
          <w:b/>
          <w:bCs/>
          <w:lang w:val="en-CA"/>
        </w:rPr>
      </w:pPr>
    </w:p>
    <w:p w14:paraId="026EB6C3" w14:textId="5A93F6CD" w:rsidR="0029169D" w:rsidRDefault="00F70778" w:rsidP="002A1DBE">
      <w:pPr>
        <w:rPr>
          <w:b/>
          <w:bCs/>
          <w:lang w:val="en-CA"/>
        </w:rPr>
      </w:pPr>
      <w:r>
        <w:rPr>
          <w:b/>
          <w:bCs/>
          <w:lang w:val="en-CA"/>
        </w:rPr>
        <w:t>Notes: we w</w:t>
      </w:r>
      <w:r w:rsidR="00BE0E1B">
        <w:rPr>
          <w:b/>
          <w:bCs/>
          <w:lang w:val="en-CA"/>
        </w:rPr>
        <w:t>a</w:t>
      </w:r>
      <w:r>
        <w:rPr>
          <w:b/>
          <w:bCs/>
          <w:lang w:val="en-CA"/>
        </w:rPr>
        <w:t>nt the sparklines to be compact so they can all fit in the 7 or 8 panels on the page, along with the medications etc.  Note that if you mouseover a sparkline it gives the exact value as a tooltip.</w:t>
      </w:r>
    </w:p>
    <w:p w14:paraId="1FDD1267" w14:textId="79700D75" w:rsidR="00F70778" w:rsidRDefault="00F70778" w:rsidP="002A1DBE">
      <w:pPr>
        <w:rPr>
          <w:b/>
          <w:bCs/>
          <w:lang w:val="en-CA"/>
        </w:rPr>
      </w:pPr>
      <w:r>
        <w:rPr>
          <w:b/>
          <w:bCs/>
          <w:lang w:val="en-CA"/>
        </w:rPr>
        <w:t xml:space="preserve">Some measures in the </w:t>
      </w:r>
      <w:r w:rsidR="00F01689">
        <w:rPr>
          <w:b/>
          <w:bCs/>
          <w:lang w:val="en-CA"/>
        </w:rPr>
        <w:t>liver panel are calculated – you will see this in the code.</w:t>
      </w:r>
    </w:p>
    <w:p w14:paraId="1609CE0D" w14:textId="4198A5C8" w:rsidR="00F01689" w:rsidRDefault="00F01689" w:rsidP="002A1DBE">
      <w:pPr>
        <w:rPr>
          <w:b/>
          <w:bCs/>
          <w:lang w:val="en-CA"/>
        </w:rPr>
      </w:pPr>
      <w:r>
        <w:rPr>
          <w:b/>
          <w:bCs/>
          <w:lang w:val="en-CA"/>
        </w:rPr>
        <w:t>We will not do the PROMIS panel.</w:t>
      </w:r>
    </w:p>
    <w:p w14:paraId="211A811B" w14:textId="06767492" w:rsidR="00F01689" w:rsidRDefault="00F01689" w:rsidP="002A1DBE">
      <w:pPr>
        <w:rPr>
          <w:b/>
          <w:bCs/>
          <w:lang w:val="en-CA"/>
        </w:rPr>
      </w:pPr>
      <w:r>
        <w:rPr>
          <w:b/>
          <w:bCs/>
          <w:lang w:val="en-CA"/>
        </w:rPr>
        <w:t>Obesity – this does not require a green background ‘normal range’ as we can just state their weight in lb or kg, the BMI has the normal range green background.</w:t>
      </w:r>
    </w:p>
    <w:p w14:paraId="2905EBE1" w14:textId="77777777" w:rsidR="00F01689" w:rsidRDefault="00F01689" w:rsidP="002A1DBE">
      <w:pPr>
        <w:rPr>
          <w:b/>
          <w:bCs/>
          <w:lang w:val="en-CA"/>
        </w:rPr>
      </w:pPr>
    </w:p>
    <w:p w14:paraId="4C8A5D04" w14:textId="09D5CE25" w:rsidR="00F01689" w:rsidRDefault="00F61D07" w:rsidP="002A1DBE">
      <w:pPr>
        <w:rPr>
          <w:b/>
          <w:bCs/>
          <w:lang w:val="en-CA"/>
        </w:rPr>
      </w:pPr>
      <w:r>
        <w:rPr>
          <w:b/>
          <w:bCs/>
          <w:lang w:val="en-CA"/>
        </w:rPr>
        <w:lastRenderedPageBreak/>
        <w:t>NB: the doctor has said now we just need the most recent 3 years of data.  So you could incorporate that while writing queries.</w:t>
      </w:r>
    </w:p>
    <w:p w14:paraId="6C866D1A" w14:textId="375E1EE6" w:rsidR="008F5262" w:rsidRDefault="008F5262" w:rsidP="002A1DBE">
      <w:pPr>
        <w:rPr>
          <w:b/>
          <w:bCs/>
          <w:lang w:val="en-CA"/>
        </w:rPr>
      </w:pPr>
      <w:r>
        <w:rPr>
          <w:b/>
          <w:bCs/>
          <w:lang w:val="en-CA"/>
        </w:rPr>
        <w:t xml:space="preserve">The data is given to us weekly as csv files, which have the same names as the tables.  I exported the </w:t>
      </w:r>
      <w:proofErr w:type="spellStart"/>
      <w:r>
        <w:rPr>
          <w:b/>
          <w:bCs/>
          <w:lang w:val="en-CA"/>
        </w:rPr>
        <w:t>db</w:t>
      </w:r>
      <w:proofErr w:type="spellEnd"/>
      <w:r>
        <w:rPr>
          <w:b/>
          <w:bCs/>
          <w:lang w:val="en-CA"/>
        </w:rPr>
        <w:t xml:space="preserve"> structure, in the file </w:t>
      </w:r>
      <w:proofErr w:type="spellStart"/>
      <w:r>
        <w:rPr>
          <w:b/>
          <w:bCs/>
          <w:lang w:val="en-CA"/>
        </w:rPr>
        <w:t>NAFLDdb.sql</w:t>
      </w:r>
      <w:proofErr w:type="spellEnd"/>
      <w:r>
        <w:rPr>
          <w:b/>
          <w:bCs/>
          <w:lang w:val="en-CA"/>
        </w:rPr>
        <w:t>, attached.</w:t>
      </w:r>
    </w:p>
    <w:p w14:paraId="452356E4" w14:textId="77777777" w:rsidR="0013067F" w:rsidRDefault="0013067F" w:rsidP="002A1DBE">
      <w:pPr>
        <w:rPr>
          <w:b/>
          <w:bCs/>
          <w:lang w:val="en-CA"/>
        </w:rPr>
      </w:pPr>
    </w:p>
    <w:p w14:paraId="7F6887C8" w14:textId="6FD52FC4" w:rsidR="0013067F" w:rsidRDefault="0013067F" w:rsidP="002A1DBE">
      <w:pPr>
        <w:rPr>
          <w:b/>
          <w:bCs/>
          <w:lang w:val="en-CA"/>
        </w:rPr>
      </w:pPr>
      <w:r w:rsidRPr="0013067F">
        <w:rPr>
          <w:b/>
          <w:bCs/>
          <w:lang w:val="en-CA"/>
        </w:rPr>
        <w:t>one thing I forgot to mention is we need some sort of logging, especially to keep track of how long they spend looking at the display, and while it is only 1 page, if there is navigation (if we have to make it 2 pages or something) where they went.  So if it can fire off a log line when they open a patient's data, and then another when they leave it, that would be good.  In the study we are going to compare the times they spend using the display with the logfiles of the regular EHR system to find out if time is saved etc.</w:t>
      </w:r>
    </w:p>
    <w:p w14:paraId="5524F47B" w14:textId="47F1F5EB" w:rsidR="008F5262" w:rsidRDefault="0025707B" w:rsidP="002A1DBE">
      <w:pPr>
        <w:rPr>
          <w:b/>
          <w:bCs/>
          <w:lang w:val="en-CA"/>
        </w:rPr>
      </w:pPr>
      <w:r w:rsidRPr="0025707B">
        <w:rPr>
          <w:b/>
          <w:bCs/>
          <w:lang w:val="en-CA"/>
        </w:rPr>
        <w:t xml:space="preserve">A couple of other things we need to put in </w:t>
      </w:r>
      <w:r w:rsidRPr="0025707B">
        <w:rPr>
          <w:rFonts w:ascii="Segoe UI Emoji" w:hAnsi="Segoe UI Emoji" w:cs="Segoe UI Emoji"/>
          <w:b/>
          <w:bCs/>
          <w:lang w:val="en-CA"/>
        </w:rPr>
        <w:t>🙂</w:t>
      </w:r>
      <w:r w:rsidRPr="0025707B">
        <w:rPr>
          <w:b/>
          <w:bCs/>
          <w:lang w:val="en-CA"/>
        </w:rPr>
        <w:t xml:space="preserve"> - not the questions, but summarizing the answers in a short section (we already have a section for smoking history/alcohol history; this just has more measurements).  You can improvise how to show it in a compact form.</w:t>
      </w:r>
    </w:p>
    <w:p w14:paraId="2EEFEEAB" w14:textId="77777777" w:rsidR="0013067F" w:rsidRDefault="0013067F" w:rsidP="002A1DBE">
      <w:pPr>
        <w:rPr>
          <w:b/>
          <w:bCs/>
          <w:lang w:val="en-CA"/>
        </w:rPr>
      </w:pPr>
    </w:p>
    <w:p w14:paraId="3928F0DB" w14:textId="77777777" w:rsidR="0013067F" w:rsidRDefault="0013067F" w:rsidP="002A1DBE">
      <w:pPr>
        <w:rPr>
          <w:b/>
          <w:bCs/>
          <w:lang w:val="en-CA"/>
        </w:rPr>
      </w:pPr>
    </w:p>
    <w:p w14:paraId="474A4E61" w14:textId="77777777" w:rsidR="008F5262" w:rsidRDefault="008F5262" w:rsidP="002A1DBE">
      <w:pPr>
        <w:rPr>
          <w:b/>
          <w:bCs/>
          <w:lang w:val="en-CA"/>
        </w:rPr>
      </w:pPr>
    </w:p>
    <w:p w14:paraId="607F371B" w14:textId="77777777" w:rsidR="00EA4AD0" w:rsidRPr="002A1DBE" w:rsidRDefault="00EA4AD0" w:rsidP="002A1DBE">
      <w:pPr>
        <w:rPr>
          <w:b/>
          <w:bCs/>
          <w:lang w:val="en-CA"/>
        </w:rPr>
      </w:pPr>
    </w:p>
    <w:sectPr w:rsidR="00EA4AD0" w:rsidRPr="002A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DA450DE"/>
    <w:multiLevelType w:val="hybridMultilevel"/>
    <w:tmpl w:val="AE0CA2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5772407">
    <w:abstractNumId w:val="19"/>
  </w:num>
  <w:num w:numId="2" w16cid:durableId="557285334">
    <w:abstractNumId w:val="12"/>
  </w:num>
  <w:num w:numId="3" w16cid:durableId="1708526579">
    <w:abstractNumId w:val="10"/>
  </w:num>
  <w:num w:numId="4" w16cid:durableId="1359238711">
    <w:abstractNumId w:val="21"/>
  </w:num>
  <w:num w:numId="5" w16cid:durableId="986737299">
    <w:abstractNumId w:val="13"/>
  </w:num>
  <w:num w:numId="6" w16cid:durableId="1341473469">
    <w:abstractNumId w:val="16"/>
  </w:num>
  <w:num w:numId="7" w16cid:durableId="1444575178">
    <w:abstractNumId w:val="18"/>
  </w:num>
  <w:num w:numId="8" w16cid:durableId="1075511314">
    <w:abstractNumId w:val="9"/>
  </w:num>
  <w:num w:numId="9" w16cid:durableId="1493525084">
    <w:abstractNumId w:val="7"/>
  </w:num>
  <w:num w:numId="10" w16cid:durableId="920257669">
    <w:abstractNumId w:val="6"/>
  </w:num>
  <w:num w:numId="11" w16cid:durableId="1179928345">
    <w:abstractNumId w:val="5"/>
  </w:num>
  <w:num w:numId="12" w16cid:durableId="1711107121">
    <w:abstractNumId w:val="4"/>
  </w:num>
  <w:num w:numId="13" w16cid:durableId="1149512688">
    <w:abstractNumId w:val="8"/>
  </w:num>
  <w:num w:numId="14" w16cid:durableId="402725954">
    <w:abstractNumId w:val="3"/>
  </w:num>
  <w:num w:numId="15" w16cid:durableId="1379476590">
    <w:abstractNumId w:val="2"/>
  </w:num>
  <w:num w:numId="16" w16cid:durableId="434642227">
    <w:abstractNumId w:val="1"/>
  </w:num>
  <w:num w:numId="17" w16cid:durableId="1476602545">
    <w:abstractNumId w:val="0"/>
  </w:num>
  <w:num w:numId="18" w16cid:durableId="1849563658">
    <w:abstractNumId w:val="14"/>
  </w:num>
  <w:num w:numId="19" w16cid:durableId="166755870">
    <w:abstractNumId w:val="15"/>
  </w:num>
  <w:num w:numId="20" w16cid:durableId="711348569">
    <w:abstractNumId w:val="20"/>
  </w:num>
  <w:num w:numId="21" w16cid:durableId="1039359596">
    <w:abstractNumId w:val="17"/>
  </w:num>
  <w:num w:numId="22" w16cid:durableId="900821782">
    <w:abstractNumId w:val="11"/>
  </w:num>
  <w:num w:numId="23" w16cid:durableId="1060398986">
    <w:abstractNumId w:val="22"/>
  </w:num>
  <w:num w:numId="24" w16cid:durableId="19318897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C6"/>
    <w:rsid w:val="000A4AA0"/>
    <w:rsid w:val="000F1DFC"/>
    <w:rsid w:val="0013067F"/>
    <w:rsid w:val="00162CF8"/>
    <w:rsid w:val="00224B3E"/>
    <w:rsid w:val="0025707B"/>
    <w:rsid w:val="002648C6"/>
    <w:rsid w:val="0029169D"/>
    <w:rsid w:val="002A1DBE"/>
    <w:rsid w:val="005104BB"/>
    <w:rsid w:val="00645252"/>
    <w:rsid w:val="00653289"/>
    <w:rsid w:val="006D3D74"/>
    <w:rsid w:val="007A21CD"/>
    <w:rsid w:val="0083569A"/>
    <w:rsid w:val="008F5262"/>
    <w:rsid w:val="00A9204E"/>
    <w:rsid w:val="00BE0E1B"/>
    <w:rsid w:val="00CB3B73"/>
    <w:rsid w:val="00EA4AD0"/>
    <w:rsid w:val="00F01689"/>
    <w:rsid w:val="00F1430C"/>
    <w:rsid w:val="00F61D07"/>
    <w:rsid w:val="00F7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4E90"/>
  <w15:chartTrackingRefBased/>
  <w15:docId w15:val="{B324F79D-0979-4A95-9875-C41E17E4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64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224436">
      <w:bodyDiv w:val="1"/>
      <w:marLeft w:val="0"/>
      <w:marRight w:val="0"/>
      <w:marTop w:val="0"/>
      <w:marBottom w:val="0"/>
      <w:divBdr>
        <w:top w:val="none" w:sz="0" w:space="0" w:color="auto"/>
        <w:left w:val="none" w:sz="0" w:space="0" w:color="auto"/>
        <w:bottom w:val="none" w:sz="0" w:space="0" w:color="auto"/>
        <w:right w:val="none" w:sz="0" w:space="0" w:color="auto"/>
      </w:divBdr>
      <w:divsChild>
        <w:div w:id="750085319">
          <w:marLeft w:val="0"/>
          <w:marRight w:val="0"/>
          <w:marTop w:val="0"/>
          <w:marBottom w:val="0"/>
          <w:divBdr>
            <w:top w:val="none" w:sz="0" w:space="0" w:color="auto"/>
            <w:left w:val="none" w:sz="0" w:space="0" w:color="auto"/>
            <w:bottom w:val="none" w:sz="0" w:space="0" w:color="auto"/>
            <w:right w:val="none" w:sz="0" w:space="0" w:color="auto"/>
          </w:divBdr>
          <w:divsChild>
            <w:div w:id="802314532">
              <w:marLeft w:val="0"/>
              <w:marRight w:val="0"/>
              <w:marTop w:val="0"/>
              <w:marBottom w:val="0"/>
              <w:divBdr>
                <w:top w:val="none" w:sz="0" w:space="0" w:color="auto"/>
                <w:left w:val="none" w:sz="0" w:space="0" w:color="auto"/>
                <w:bottom w:val="none" w:sz="0" w:space="0" w:color="auto"/>
                <w:right w:val="none" w:sz="0" w:space="0" w:color="auto"/>
              </w:divBdr>
            </w:div>
            <w:div w:id="1616016980">
              <w:marLeft w:val="0"/>
              <w:marRight w:val="0"/>
              <w:marTop w:val="0"/>
              <w:marBottom w:val="0"/>
              <w:divBdr>
                <w:top w:val="none" w:sz="0" w:space="0" w:color="auto"/>
                <w:left w:val="none" w:sz="0" w:space="0" w:color="auto"/>
                <w:bottom w:val="none" w:sz="0" w:space="0" w:color="auto"/>
                <w:right w:val="none" w:sz="0" w:space="0" w:color="auto"/>
              </w:divBdr>
            </w:div>
            <w:div w:id="766122221">
              <w:marLeft w:val="0"/>
              <w:marRight w:val="0"/>
              <w:marTop w:val="0"/>
              <w:marBottom w:val="0"/>
              <w:divBdr>
                <w:top w:val="none" w:sz="0" w:space="0" w:color="auto"/>
                <w:left w:val="none" w:sz="0" w:space="0" w:color="auto"/>
                <w:bottom w:val="none" w:sz="0" w:space="0" w:color="auto"/>
                <w:right w:val="none" w:sz="0" w:space="0" w:color="auto"/>
              </w:divBdr>
            </w:div>
            <w:div w:id="1465077554">
              <w:marLeft w:val="0"/>
              <w:marRight w:val="0"/>
              <w:marTop w:val="0"/>
              <w:marBottom w:val="0"/>
              <w:divBdr>
                <w:top w:val="none" w:sz="0" w:space="0" w:color="auto"/>
                <w:left w:val="none" w:sz="0" w:space="0" w:color="auto"/>
                <w:bottom w:val="none" w:sz="0" w:space="0" w:color="auto"/>
                <w:right w:val="none" w:sz="0" w:space="0" w:color="auto"/>
              </w:divBdr>
            </w:div>
            <w:div w:id="1100879155">
              <w:marLeft w:val="0"/>
              <w:marRight w:val="0"/>
              <w:marTop w:val="0"/>
              <w:marBottom w:val="0"/>
              <w:divBdr>
                <w:top w:val="none" w:sz="0" w:space="0" w:color="auto"/>
                <w:left w:val="none" w:sz="0" w:space="0" w:color="auto"/>
                <w:bottom w:val="none" w:sz="0" w:space="0" w:color="auto"/>
                <w:right w:val="none" w:sz="0" w:space="0" w:color="auto"/>
              </w:divBdr>
            </w:div>
            <w:div w:id="1275870154">
              <w:marLeft w:val="0"/>
              <w:marRight w:val="0"/>
              <w:marTop w:val="0"/>
              <w:marBottom w:val="0"/>
              <w:divBdr>
                <w:top w:val="none" w:sz="0" w:space="0" w:color="auto"/>
                <w:left w:val="none" w:sz="0" w:space="0" w:color="auto"/>
                <w:bottom w:val="none" w:sz="0" w:space="0" w:color="auto"/>
                <w:right w:val="none" w:sz="0" w:space="0" w:color="auto"/>
              </w:divBdr>
            </w:div>
            <w:div w:id="1353653961">
              <w:marLeft w:val="0"/>
              <w:marRight w:val="0"/>
              <w:marTop w:val="0"/>
              <w:marBottom w:val="0"/>
              <w:divBdr>
                <w:top w:val="none" w:sz="0" w:space="0" w:color="auto"/>
                <w:left w:val="none" w:sz="0" w:space="0" w:color="auto"/>
                <w:bottom w:val="none" w:sz="0" w:space="0" w:color="auto"/>
                <w:right w:val="none" w:sz="0" w:space="0" w:color="auto"/>
              </w:divBdr>
            </w:div>
            <w:div w:id="250168221">
              <w:marLeft w:val="0"/>
              <w:marRight w:val="0"/>
              <w:marTop w:val="0"/>
              <w:marBottom w:val="0"/>
              <w:divBdr>
                <w:top w:val="none" w:sz="0" w:space="0" w:color="auto"/>
                <w:left w:val="none" w:sz="0" w:space="0" w:color="auto"/>
                <w:bottom w:val="none" w:sz="0" w:space="0" w:color="auto"/>
                <w:right w:val="none" w:sz="0" w:space="0" w:color="auto"/>
              </w:divBdr>
            </w:div>
            <w:div w:id="1863670601">
              <w:marLeft w:val="0"/>
              <w:marRight w:val="0"/>
              <w:marTop w:val="0"/>
              <w:marBottom w:val="0"/>
              <w:divBdr>
                <w:top w:val="none" w:sz="0" w:space="0" w:color="auto"/>
                <w:left w:val="none" w:sz="0" w:space="0" w:color="auto"/>
                <w:bottom w:val="none" w:sz="0" w:space="0" w:color="auto"/>
                <w:right w:val="none" w:sz="0" w:space="0" w:color="auto"/>
              </w:divBdr>
            </w:div>
            <w:div w:id="471678765">
              <w:marLeft w:val="0"/>
              <w:marRight w:val="0"/>
              <w:marTop w:val="0"/>
              <w:marBottom w:val="0"/>
              <w:divBdr>
                <w:top w:val="none" w:sz="0" w:space="0" w:color="auto"/>
                <w:left w:val="none" w:sz="0" w:space="0" w:color="auto"/>
                <w:bottom w:val="none" w:sz="0" w:space="0" w:color="auto"/>
                <w:right w:val="none" w:sz="0" w:space="0" w:color="auto"/>
              </w:divBdr>
            </w:div>
            <w:div w:id="1285773650">
              <w:marLeft w:val="0"/>
              <w:marRight w:val="0"/>
              <w:marTop w:val="0"/>
              <w:marBottom w:val="0"/>
              <w:divBdr>
                <w:top w:val="none" w:sz="0" w:space="0" w:color="auto"/>
                <w:left w:val="none" w:sz="0" w:space="0" w:color="auto"/>
                <w:bottom w:val="none" w:sz="0" w:space="0" w:color="auto"/>
                <w:right w:val="none" w:sz="0" w:space="0" w:color="auto"/>
              </w:divBdr>
            </w:div>
            <w:div w:id="978992330">
              <w:marLeft w:val="0"/>
              <w:marRight w:val="0"/>
              <w:marTop w:val="0"/>
              <w:marBottom w:val="0"/>
              <w:divBdr>
                <w:top w:val="none" w:sz="0" w:space="0" w:color="auto"/>
                <w:left w:val="none" w:sz="0" w:space="0" w:color="auto"/>
                <w:bottom w:val="none" w:sz="0" w:space="0" w:color="auto"/>
                <w:right w:val="none" w:sz="0" w:space="0" w:color="auto"/>
              </w:divBdr>
            </w:div>
            <w:div w:id="842402981">
              <w:marLeft w:val="0"/>
              <w:marRight w:val="0"/>
              <w:marTop w:val="0"/>
              <w:marBottom w:val="0"/>
              <w:divBdr>
                <w:top w:val="none" w:sz="0" w:space="0" w:color="auto"/>
                <w:left w:val="none" w:sz="0" w:space="0" w:color="auto"/>
                <w:bottom w:val="none" w:sz="0" w:space="0" w:color="auto"/>
                <w:right w:val="none" w:sz="0" w:space="0" w:color="auto"/>
              </w:divBdr>
            </w:div>
            <w:div w:id="794447047">
              <w:marLeft w:val="0"/>
              <w:marRight w:val="0"/>
              <w:marTop w:val="0"/>
              <w:marBottom w:val="0"/>
              <w:divBdr>
                <w:top w:val="none" w:sz="0" w:space="0" w:color="auto"/>
                <w:left w:val="none" w:sz="0" w:space="0" w:color="auto"/>
                <w:bottom w:val="none" w:sz="0" w:space="0" w:color="auto"/>
                <w:right w:val="none" w:sz="0" w:space="0" w:color="auto"/>
              </w:divBdr>
            </w:div>
            <w:div w:id="156651871">
              <w:marLeft w:val="0"/>
              <w:marRight w:val="0"/>
              <w:marTop w:val="0"/>
              <w:marBottom w:val="0"/>
              <w:divBdr>
                <w:top w:val="none" w:sz="0" w:space="0" w:color="auto"/>
                <w:left w:val="none" w:sz="0" w:space="0" w:color="auto"/>
                <w:bottom w:val="none" w:sz="0" w:space="0" w:color="auto"/>
                <w:right w:val="none" w:sz="0" w:space="0" w:color="auto"/>
              </w:divBdr>
            </w:div>
            <w:div w:id="1267037677">
              <w:marLeft w:val="0"/>
              <w:marRight w:val="0"/>
              <w:marTop w:val="0"/>
              <w:marBottom w:val="0"/>
              <w:divBdr>
                <w:top w:val="none" w:sz="0" w:space="0" w:color="auto"/>
                <w:left w:val="none" w:sz="0" w:space="0" w:color="auto"/>
                <w:bottom w:val="none" w:sz="0" w:space="0" w:color="auto"/>
                <w:right w:val="none" w:sz="0" w:space="0" w:color="auto"/>
              </w:divBdr>
            </w:div>
            <w:div w:id="581522827">
              <w:marLeft w:val="0"/>
              <w:marRight w:val="0"/>
              <w:marTop w:val="0"/>
              <w:marBottom w:val="0"/>
              <w:divBdr>
                <w:top w:val="none" w:sz="0" w:space="0" w:color="auto"/>
                <w:left w:val="none" w:sz="0" w:space="0" w:color="auto"/>
                <w:bottom w:val="none" w:sz="0" w:space="0" w:color="auto"/>
                <w:right w:val="none" w:sz="0" w:space="0" w:color="auto"/>
              </w:divBdr>
            </w:div>
            <w:div w:id="1646621362">
              <w:marLeft w:val="0"/>
              <w:marRight w:val="0"/>
              <w:marTop w:val="0"/>
              <w:marBottom w:val="0"/>
              <w:divBdr>
                <w:top w:val="none" w:sz="0" w:space="0" w:color="auto"/>
                <w:left w:val="none" w:sz="0" w:space="0" w:color="auto"/>
                <w:bottom w:val="none" w:sz="0" w:space="0" w:color="auto"/>
                <w:right w:val="none" w:sz="0" w:space="0" w:color="auto"/>
              </w:divBdr>
            </w:div>
            <w:div w:id="911433581">
              <w:marLeft w:val="0"/>
              <w:marRight w:val="0"/>
              <w:marTop w:val="0"/>
              <w:marBottom w:val="0"/>
              <w:divBdr>
                <w:top w:val="none" w:sz="0" w:space="0" w:color="auto"/>
                <w:left w:val="none" w:sz="0" w:space="0" w:color="auto"/>
                <w:bottom w:val="none" w:sz="0" w:space="0" w:color="auto"/>
                <w:right w:val="none" w:sz="0" w:space="0" w:color="auto"/>
              </w:divBdr>
            </w:div>
            <w:div w:id="194588103">
              <w:marLeft w:val="0"/>
              <w:marRight w:val="0"/>
              <w:marTop w:val="0"/>
              <w:marBottom w:val="0"/>
              <w:divBdr>
                <w:top w:val="none" w:sz="0" w:space="0" w:color="auto"/>
                <w:left w:val="none" w:sz="0" w:space="0" w:color="auto"/>
                <w:bottom w:val="none" w:sz="0" w:space="0" w:color="auto"/>
                <w:right w:val="none" w:sz="0" w:space="0" w:color="auto"/>
              </w:divBdr>
            </w:div>
            <w:div w:id="822624371">
              <w:marLeft w:val="0"/>
              <w:marRight w:val="0"/>
              <w:marTop w:val="0"/>
              <w:marBottom w:val="0"/>
              <w:divBdr>
                <w:top w:val="none" w:sz="0" w:space="0" w:color="auto"/>
                <w:left w:val="none" w:sz="0" w:space="0" w:color="auto"/>
                <w:bottom w:val="none" w:sz="0" w:space="0" w:color="auto"/>
                <w:right w:val="none" w:sz="0" w:space="0" w:color="auto"/>
              </w:divBdr>
            </w:div>
            <w:div w:id="596326231">
              <w:marLeft w:val="0"/>
              <w:marRight w:val="0"/>
              <w:marTop w:val="0"/>
              <w:marBottom w:val="0"/>
              <w:divBdr>
                <w:top w:val="none" w:sz="0" w:space="0" w:color="auto"/>
                <w:left w:val="none" w:sz="0" w:space="0" w:color="auto"/>
                <w:bottom w:val="none" w:sz="0" w:space="0" w:color="auto"/>
                <w:right w:val="none" w:sz="0" w:space="0" w:color="auto"/>
              </w:divBdr>
            </w:div>
            <w:div w:id="445856833">
              <w:marLeft w:val="0"/>
              <w:marRight w:val="0"/>
              <w:marTop w:val="0"/>
              <w:marBottom w:val="0"/>
              <w:divBdr>
                <w:top w:val="none" w:sz="0" w:space="0" w:color="auto"/>
                <w:left w:val="none" w:sz="0" w:space="0" w:color="auto"/>
                <w:bottom w:val="none" w:sz="0" w:space="0" w:color="auto"/>
                <w:right w:val="none" w:sz="0" w:space="0" w:color="auto"/>
              </w:divBdr>
            </w:div>
            <w:div w:id="754788885">
              <w:marLeft w:val="0"/>
              <w:marRight w:val="0"/>
              <w:marTop w:val="0"/>
              <w:marBottom w:val="0"/>
              <w:divBdr>
                <w:top w:val="none" w:sz="0" w:space="0" w:color="auto"/>
                <w:left w:val="none" w:sz="0" w:space="0" w:color="auto"/>
                <w:bottom w:val="none" w:sz="0" w:space="0" w:color="auto"/>
                <w:right w:val="none" w:sz="0" w:space="0" w:color="auto"/>
              </w:divBdr>
            </w:div>
            <w:div w:id="232737491">
              <w:marLeft w:val="0"/>
              <w:marRight w:val="0"/>
              <w:marTop w:val="0"/>
              <w:marBottom w:val="0"/>
              <w:divBdr>
                <w:top w:val="none" w:sz="0" w:space="0" w:color="auto"/>
                <w:left w:val="none" w:sz="0" w:space="0" w:color="auto"/>
                <w:bottom w:val="none" w:sz="0" w:space="0" w:color="auto"/>
                <w:right w:val="none" w:sz="0" w:space="0" w:color="auto"/>
              </w:divBdr>
            </w:div>
            <w:div w:id="774986513">
              <w:marLeft w:val="0"/>
              <w:marRight w:val="0"/>
              <w:marTop w:val="0"/>
              <w:marBottom w:val="0"/>
              <w:divBdr>
                <w:top w:val="none" w:sz="0" w:space="0" w:color="auto"/>
                <w:left w:val="none" w:sz="0" w:space="0" w:color="auto"/>
                <w:bottom w:val="none" w:sz="0" w:space="0" w:color="auto"/>
                <w:right w:val="none" w:sz="0" w:space="0" w:color="auto"/>
              </w:divBdr>
            </w:div>
            <w:div w:id="1130392575">
              <w:marLeft w:val="0"/>
              <w:marRight w:val="0"/>
              <w:marTop w:val="0"/>
              <w:marBottom w:val="0"/>
              <w:divBdr>
                <w:top w:val="none" w:sz="0" w:space="0" w:color="auto"/>
                <w:left w:val="none" w:sz="0" w:space="0" w:color="auto"/>
                <w:bottom w:val="none" w:sz="0" w:space="0" w:color="auto"/>
                <w:right w:val="none" w:sz="0" w:space="0" w:color="auto"/>
              </w:divBdr>
            </w:div>
            <w:div w:id="1299192260">
              <w:marLeft w:val="0"/>
              <w:marRight w:val="0"/>
              <w:marTop w:val="0"/>
              <w:marBottom w:val="0"/>
              <w:divBdr>
                <w:top w:val="none" w:sz="0" w:space="0" w:color="auto"/>
                <w:left w:val="none" w:sz="0" w:space="0" w:color="auto"/>
                <w:bottom w:val="none" w:sz="0" w:space="0" w:color="auto"/>
                <w:right w:val="none" w:sz="0" w:space="0" w:color="auto"/>
              </w:divBdr>
            </w:div>
            <w:div w:id="363557674">
              <w:marLeft w:val="0"/>
              <w:marRight w:val="0"/>
              <w:marTop w:val="0"/>
              <w:marBottom w:val="0"/>
              <w:divBdr>
                <w:top w:val="none" w:sz="0" w:space="0" w:color="auto"/>
                <w:left w:val="none" w:sz="0" w:space="0" w:color="auto"/>
                <w:bottom w:val="none" w:sz="0" w:space="0" w:color="auto"/>
                <w:right w:val="none" w:sz="0" w:space="0" w:color="auto"/>
              </w:divBdr>
            </w:div>
            <w:div w:id="1158568862">
              <w:marLeft w:val="0"/>
              <w:marRight w:val="0"/>
              <w:marTop w:val="0"/>
              <w:marBottom w:val="0"/>
              <w:divBdr>
                <w:top w:val="none" w:sz="0" w:space="0" w:color="auto"/>
                <w:left w:val="none" w:sz="0" w:space="0" w:color="auto"/>
                <w:bottom w:val="none" w:sz="0" w:space="0" w:color="auto"/>
                <w:right w:val="none" w:sz="0" w:space="0" w:color="auto"/>
              </w:divBdr>
            </w:div>
            <w:div w:id="1564217799">
              <w:marLeft w:val="0"/>
              <w:marRight w:val="0"/>
              <w:marTop w:val="0"/>
              <w:marBottom w:val="0"/>
              <w:divBdr>
                <w:top w:val="none" w:sz="0" w:space="0" w:color="auto"/>
                <w:left w:val="none" w:sz="0" w:space="0" w:color="auto"/>
                <w:bottom w:val="none" w:sz="0" w:space="0" w:color="auto"/>
                <w:right w:val="none" w:sz="0" w:space="0" w:color="auto"/>
              </w:divBdr>
            </w:div>
            <w:div w:id="366296722">
              <w:marLeft w:val="0"/>
              <w:marRight w:val="0"/>
              <w:marTop w:val="0"/>
              <w:marBottom w:val="0"/>
              <w:divBdr>
                <w:top w:val="none" w:sz="0" w:space="0" w:color="auto"/>
                <w:left w:val="none" w:sz="0" w:space="0" w:color="auto"/>
                <w:bottom w:val="none" w:sz="0" w:space="0" w:color="auto"/>
                <w:right w:val="none" w:sz="0" w:space="0" w:color="auto"/>
              </w:divBdr>
            </w:div>
            <w:div w:id="338387962">
              <w:marLeft w:val="0"/>
              <w:marRight w:val="0"/>
              <w:marTop w:val="0"/>
              <w:marBottom w:val="0"/>
              <w:divBdr>
                <w:top w:val="none" w:sz="0" w:space="0" w:color="auto"/>
                <w:left w:val="none" w:sz="0" w:space="0" w:color="auto"/>
                <w:bottom w:val="none" w:sz="0" w:space="0" w:color="auto"/>
                <w:right w:val="none" w:sz="0" w:space="0" w:color="auto"/>
              </w:divBdr>
            </w:div>
            <w:div w:id="124979817">
              <w:marLeft w:val="0"/>
              <w:marRight w:val="0"/>
              <w:marTop w:val="0"/>
              <w:marBottom w:val="0"/>
              <w:divBdr>
                <w:top w:val="none" w:sz="0" w:space="0" w:color="auto"/>
                <w:left w:val="none" w:sz="0" w:space="0" w:color="auto"/>
                <w:bottom w:val="none" w:sz="0" w:space="0" w:color="auto"/>
                <w:right w:val="none" w:sz="0" w:space="0" w:color="auto"/>
              </w:divBdr>
            </w:div>
            <w:div w:id="1984578765">
              <w:marLeft w:val="0"/>
              <w:marRight w:val="0"/>
              <w:marTop w:val="0"/>
              <w:marBottom w:val="0"/>
              <w:divBdr>
                <w:top w:val="none" w:sz="0" w:space="0" w:color="auto"/>
                <w:left w:val="none" w:sz="0" w:space="0" w:color="auto"/>
                <w:bottom w:val="none" w:sz="0" w:space="0" w:color="auto"/>
                <w:right w:val="none" w:sz="0" w:space="0" w:color="auto"/>
              </w:divBdr>
            </w:div>
            <w:div w:id="126093952">
              <w:marLeft w:val="0"/>
              <w:marRight w:val="0"/>
              <w:marTop w:val="0"/>
              <w:marBottom w:val="0"/>
              <w:divBdr>
                <w:top w:val="none" w:sz="0" w:space="0" w:color="auto"/>
                <w:left w:val="none" w:sz="0" w:space="0" w:color="auto"/>
                <w:bottom w:val="none" w:sz="0" w:space="0" w:color="auto"/>
                <w:right w:val="none" w:sz="0" w:space="0" w:color="auto"/>
              </w:divBdr>
            </w:div>
            <w:div w:id="1825466261">
              <w:marLeft w:val="0"/>
              <w:marRight w:val="0"/>
              <w:marTop w:val="0"/>
              <w:marBottom w:val="0"/>
              <w:divBdr>
                <w:top w:val="none" w:sz="0" w:space="0" w:color="auto"/>
                <w:left w:val="none" w:sz="0" w:space="0" w:color="auto"/>
                <w:bottom w:val="none" w:sz="0" w:space="0" w:color="auto"/>
                <w:right w:val="none" w:sz="0" w:space="0" w:color="auto"/>
              </w:divBdr>
            </w:div>
            <w:div w:id="1726877455">
              <w:marLeft w:val="0"/>
              <w:marRight w:val="0"/>
              <w:marTop w:val="0"/>
              <w:marBottom w:val="0"/>
              <w:divBdr>
                <w:top w:val="none" w:sz="0" w:space="0" w:color="auto"/>
                <w:left w:val="none" w:sz="0" w:space="0" w:color="auto"/>
                <w:bottom w:val="none" w:sz="0" w:space="0" w:color="auto"/>
                <w:right w:val="none" w:sz="0" w:space="0" w:color="auto"/>
              </w:divBdr>
            </w:div>
            <w:div w:id="1161892202">
              <w:marLeft w:val="0"/>
              <w:marRight w:val="0"/>
              <w:marTop w:val="0"/>
              <w:marBottom w:val="0"/>
              <w:divBdr>
                <w:top w:val="none" w:sz="0" w:space="0" w:color="auto"/>
                <w:left w:val="none" w:sz="0" w:space="0" w:color="auto"/>
                <w:bottom w:val="none" w:sz="0" w:space="0" w:color="auto"/>
                <w:right w:val="none" w:sz="0" w:space="0" w:color="auto"/>
              </w:divBdr>
            </w:div>
            <w:div w:id="489173117">
              <w:marLeft w:val="0"/>
              <w:marRight w:val="0"/>
              <w:marTop w:val="0"/>
              <w:marBottom w:val="0"/>
              <w:divBdr>
                <w:top w:val="none" w:sz="0" w:space="0" w:color="auto"/>
                <w:left w:val="none" w:sz="0" w:space="0" w:color="auto"/>
                <w:bottom w:val="none" w:sz="0" w:space="0" w:color="auto"/>
                <w:right w:val="none" w:sz="0" w:space="0" w:color="auto"/>
              </w:divBdr>
            </w:div>
            <w:div w:id="1103067703">
              <w:marLeft w:val="0"/>
              <w:marRight w:val="0"/>
              <w:marTop w:val="0"/>
              <w:marBottom w:val="0"/>
              <w:divBdr>
                <w:top w:val="none" w:sz="0" w:space="0" w:color="auto"/>
                <w:left w:val="none" w:sz="0" w:space="0" w:color="auto"/>
                <w:bottom w:val="none" w:sz="0" w:space="0" w:color="auto"/>
                <w:right w:val="none" w:sz="0" w:space="0" w:color="auto"/>
              </w:divBdr>
            </w:div>
            <w:div w:id="769862468">
              <w:marLeft w:val="0"/>
              <w:marRight w:val="0"/>
              <w:marTop w:val="0"/>
              <w:marBottom w:val="0"/>
              <w:divBdr>
                <w:top w:val="none" w:sz="0" w:space="0" w:color="auto"/>
                <w:left w:val="none" w:sz="0" w:space="0" w:color="auto"/>
                <w:bottom w:val="none" w:sz="0" w:space="0" w:color="auto"/>
                <w:right w:val="none" w:sz="0" w:space="0" w:color="auto"/>
              </w:divBdr>
            </w:div>
            <w:div w:id="1872913745">
              <w:marLeft w:val="0"/>
              <w:marRight w:val="0"/>
              <w:marTop w:val="0"/>
              <w:marBottom w:val="0"/>
              <w:divBdr>
                <w:top w:val="none" w:sz="0" w:space="0" w:color="auto"/>
                <w:left w:val="none" w:sz="0" w:space="0" w:color="auto"/>
                <w:bottom w:val="none" w:sz="0" w:space="0" w:color="auto"/>
                <w:right w:val="none" w:sz="0" w:space="0" w:color="auto"/>
              </w:divBdr>
            </w:div>
            <w:div w:id="2057780126">
              <w:marLeft w:val="0"/>
              <w:marRight w:val="0"/>
              <w:marTop w:val="0"/>
              <w:marBottom w:val="0"/>
              <w:divBdr>
                <w:top w:val="none" w:sz="0" w:space="0" w:color="auto"/>
                <w:left w:val="none" w:sz="0" w:space="0" w:color="auto"/>
                <w:bottom w:val="none" w:sz="0" w:space="0" w:color="auto"/>
                <w:right w:val="none" w:sz="0" w:space="0" w:color="auto"/>
              </w:divBdr>
            </w:div>
            <w:div w:id="644237454">
              <w:marLeft w:val="0"/>
              <w:marRight w:val="0"/>
              <w:marTop w:val="0"/>
              <w:marBottom w:val="0"/>
              <w:divBdr>
                <w:top w:val="none" w:sz="0" w:space="0" w:color="auto"/>
                <w:left w:val="none" w:sz="0" w:space="0" w:color="auto"/>
                <w:bottom w:val="none" w:sz="0" w:space="0" w:color="auto"/>
                <w:right w:val="none" w:sz="0" w:space="0" w:color="auto"/>
              </w:divBdr>
            </w:div>
            <w:div w:id="2050688246">
              <w:marLeft w:val="0"/>
              <w:marRight w:val="0"/>
              <w:marTop w:val="0"/>
              <w:marBottom w:val="0"/>
              <w:divBdr>
                <w:top w:val="none" w:sz="0" w:space="0" w:color="auto"/>
                <w:left w:val="none" w:sz="0" w:space="0" w:color="auto"/>
                <w:bottom w:val="none" w:sz="0" w:space="0" w:color="auto"/>
                <w:right w:val="none" w:sz="0" w:space="0" w:color="auto"/>
              </w:divBdr>
            </w:div>
            <w:div w:id="1588732057">
              <w:marLeft w:val="0"/>
              <w:marRight w:val="0"/>
              <w:marTop w:val="0"/>
              <w:marBottom w:val="0"/>
              <w:divBdr>
                <w:top w:val="none" w:sz="0" w:space="0" w:color="auto"/>
                <w:left w:val="none" w:sz="0" w:space="0" w:color="auto"/>
                <w:bottom w:val="none" w:sz="0" w:space="0" w:color="auto"/>
                <w:right w:val="none" w:sz="0" w:space="0" w:color="auto"/>
              </w:divBdr>
            </w:div>
            <w:div w:id="839463295">
              <w:marLeft w:val="0"/>
              <w:marRight w:val="0"/>
              <w:marTop w:val="0"/>
              <w:marBottom w:val="0"/>
              <w:divBdr>
                <w:top w:val="none" w:sz="0" w:space="0" w:color="auto"/>
                <w:left w:val="none" w:sz="0" w:space="0" w:color="auto"/>
                <w:bottom w:val="none" w:sz="0" w:space="0" w:color="auto"/>
                <w:right w:val="none" w:sz="0" w:space="0" w:color="auto"/>
              </w:divBdr>
            </w:div>
            <w:div w:id="1579290288">
              <w:marLeft w:val="0"/>
              <w:marRight w:val="0"/>
              <w:marTop w:val="0"/>
              <w:marBottom w:val="0"/>
              <w:divBdr>
                <w:top w:val="none" w:sz="0" w:space="0" w:color="auto"/>
                <w:left w:val="none" w:sz="0" w:space="0" w:color="auto"/>
                <w:bottom w:val="none" w:sz="0" w:space="0" w:color="auto"/>
                <w:right w:val="none" w:sz="0" w:space="0" w:color="auto"/>
              </w:divBdr>
            </w:div>
            <w:div w:id="134372560">
              <w:marLeft w:val="0"/>
              <w:marRight w:val="0"/>
              <w:marTop w:val="0"/>
              <w:marBottom w:val="0"/>
              <w:divBdr>
                <w:top w:val="none" w:sz="0" w:space="0" w:color="auto"/>
                <w:left w:val="none" w:sz="0" w:space="0" w:color="auto"/>
                <w:bottom w:val="none" w:sz="0" w:space="0" w:color="auto"/>
                <w:right w:val="none" w:sz="0" w:space="0" w:color="auto"/>
              </w:divBdr>
            </w:div>
            <w:div w:id="745954722">
              <w:marLeft w:val="0"/>
              <w:marRight w:val="0"/>
              <w:marTop w:val="0"/>
              <w:marBottom w:val="0"/>
              <w:divBdr>
                <w:top w:val="none" w:sz="0" w:space="0" w:color="auto"/>
                <w:left w:val="none" w:sz="0" w:space="0" w:color="auto"/>
                <w:bottom w:val="none" w:sz="0" w:space="0" w:color="auto"/>
                <w:right w:val="none" w:sz="0" w:space="0" w:color="auto"/>
              </w:divBdr>
            </w:div>
            <w:div w:id="1034118681">
              <w:marLeft w:val="0"/>
              <w:marRight w:val="0"/>
              <w:marTop w:val="0"/>
              <w:marBottom w:val="0"/>
              <w:divBdr>
                <w:top w:val="none" w:sz="0" w:space="0" w:color="auto"/>
                <w:left w:val="none" w:sz="0" w:space="0" w:color="auto"/>
                <w:bottom w:val="none" w:sz="0" w:space="0" w:color="auto"/>
                <w:right w:val="none" w:sz="0" w:space="0" w:color="auto"/>
              </w:divBdr>
            </w:div>
            <w:div w:id="2141069063">
              <w:marLeft w:val="0"/>
              <w:marRight w:val="0"/>
              <w:marTop w:val="0"/>
              <w:marBottom w:val="0"/>
              <w:divBdr>
                <w:top w:val="none" w:sz="0" w:space="0" w:color="auto"/>
                <w:left w:val="none" w:sz="0" w:space="0" w:color="auto"/>
                <w:bottom w:val="none" w:sz="0" w:space="0" w:color="auto"/>
                <w:right w:val="none" w:sz="0" w:space="0" w:color="auto"/>
              </w:divBdr>
            </w:div>
            <w:div w:id="1536381671">
              <w:marLeft w:val="0"/>
              <w:marRight w:val="0"/>
              <w:marTop w:val="0"/>
              <w:marBottom w:val="0"/>
              <w:divBdr>
                <w:top w:val="none" w:sz="0" w:space="0" w:color="auto"/>
                <w:left w:val="none" w:sz="0" w:space="0" w:color="auto"/>
                <w:bottom w:val="none" w:sz="0" w:space="0" w:color="auto"/>
                <w:right w:val="none" w:sz="0" w:space="0" w:color="auto"/>
              </w:divBdr>
            </w:div>
            <w:div w:id="88359086">
              <w:marLeft w:val="0"/>
              <w:marRight w:val="0"/>
              <w:marTop w:val="0"/>
              <w:marBottom w:val="0"/>
              <w:divBdr>
                <w:top w:val="none" w:sz="0" w:space="0" w:color="auto"/>
                <w:left w:val="none" w:sz="0" w:space="0" w:color="auto"/>
                <w:bottom w:val="none" w:sz="0" w:space="0" w:color="auto"/>
                <w:right w:val="none" w:sz="0" w:space="0" w:color="auto"/>
              </w:divBdr>
            </w:div>
            <w:div w:id="2082293739">
              <w:marLeft w:val="0"/>
              <w:marRight w:val="0"/>
              <w:marTop w:val="0"/>
              <w:marBottom w:val="0"/>
              <w:divBdr>
                <w:top w:val="none" w:sz="0" w:space="0" w:color="auto"/>
                <w:left w:val="none" w:sz="0" w:space="0" w:color="auto"/>
                <w:bottom w:val="none" w:sz="0" w:space="0" w:color="auto"/>
                <w:right w:val="none" w:sz="0" w:space="0" w:color="auto"/>
              </w:divBdr>
            </w:div>
            <w:div w:id="480199144">
              <w:marLeft w:val="0"/>
              <w:marRight w:val="0"/>
              <w:marTop w:val="0"/>
              <w:marBottom w:val="0"/>
              <w:divBdr>
                <w:top w:val="none" w:sz="0" w:space="0" w:color="auto"/>
                <w:left w:val="none" w:sz="0" w:space="0" w:color="auto"/>
                <w:bottom w:val="none" w:sz="0" w:space="0" w:color="auto"/>
                <w:right w:val="none" w:sz="0" w:space="0" w:color="auto"/>
              </w:divBdr>
            </w:div>
            <w:div w:id="56248345">
              <w:marLeft w:val="0"/>
              <w:marRight w:val="0"/>
              <w:marTop w:val="0"/>
              <w:marBottom w:val="0"/>
              <w:divBdr>
                <w:top w:val="none" w:sz="0" w:space="0" w:color="auto"/>
                <w:left w:val="none" w:sz="0" w:space="0" w:color="auto"/>
                <w:bottom w:val="none" w:sz="0" w:space="0" w:color="auto"/>
                <w:right w:val="none" w:sz="0" w:space="0" w:color="auto"/>
              </w:divBdr>
            </w:div>
            <w:div w:id="105736623">
              <w:marLeft w:val="0"/>
              <w:marRight w:val="0"/>
              <w:marTop w:val="0"/>
              <w:marBottom w:val="0"/>
              <w:divBdr>
                <w:top w:val="none" w:sz="0" w:space="0" w:color="auto"/>
                <w:left w:val="none" w:sz="0" w:space="0" w:color="auto"/>
                <w:bottom w:val="none" w:sz="0" w:space="0" w:color="auto"/>
                <w:right w:val="none" w:sz="0" w:space="0" w:color="auto"/>
              </w:divBdr>
            </w:div>
            <w:div w:id="2012372881">
              <w:marLeft w:val="0"/>
              <w:marRight w:val="0"/>
              <w:marTop w:val="0"/>
              <w:marBottom w:val="0"/>
              <w:divBdr>
                <w:top w:val="none" w:sz="0" w:space="0" w:color="auto"/>
                <w:left w:val="none" w:sz="0" w:space="0" w:color="auto"/>
                <w:bottom w:val="none" w:sz="0" w:space="0" w:color="auto"/>
                <w:right w:val="none" w:sz="0" w:space="0" w:color="auto"/>
              </w:divBdr>
            </w:div>
            <w:div w:id="1752003089">
              <w:marLeft w:val="0"/>
              <w:marRight w:val="0"/>
              <w:marTop w:val="0"/>
              <w:marBottom w:val="0"/>
              <w:divBdr>
                <w:top w:val="none" w:sz="0" w:space="0" w:color="auto"/>
                <w:left w:val="none" w:sz="0" w:space="0" w:color="auto"/>
                <w:bottom w:val="none" w:sz="0" w:space="0" w:color="auto"/>
                <w:right w:val="none" w:sz="0" w:space="0" w:color="auto"/>
              </w:divBdr>
            </w:div>
            <w:div w:id="774446462">
              <w:marLeft w:val="0"/>
              <w:marRight w:val="0"/>
              <w:marTop w:val="0"/>
              <w:marBottom w:val="0"/>
              <w:divBdr>
                <w:top w:val="none" w:sz="0" w:space="0" w:color="auto"/>
                <w:left w:val="none" w:sz="0" w:space="0" w:color="auto"/>
                <w:bottom w:val="none" w:sz="0" w:space="0" w:color="auto"/>
                <w:right w:val="none" w:sz="0" w:space="0" w:color="auto"/>
              </w:divBdr>
            </w:div>
            <w:div w:id="2011323143">
              <w:marLeft w:val="0"/>
              <w:marRight w:val="0"/>
              <w:marTop w:val="0"/>
              <w:marBottom w:val="0"/>
              <w:divBdr>
                <w:top w:val="none" w:sz="0" w:space="0" w:color="auto"/>
                <w:left w:val="none" w:sz="0" w:space="0" w:color="auto"/>
                <w:bottom w:val="none" w:sz="0" w:space="0" w:color="auto"/>
                <w:right w:val="none" w:sz="0" w:space="0" w:color="auto"/>
              </w:divBdr>
            </w:div>
            <w:div w:id="1119304096">
              <w:marLeft w:val="0"/>
              <w:marRight w:val="0"/>
              <w:marTop w:val="0"/>
              <w:marBottom w:val="0"/>
              <w:divBdr>
                <w:top w:val="none" w:sz="0" w:space="0" w:color="auto"/>
                <w:left w:val="none" w:sz="0" w:space="0" w:color="auto"/>
                <w:bottom w:val="none" w:sz="0" w:space="0" w:color="auto"/>
                <w:right w:val="none" w:sz="0" w:space="0" w:color="auto"/>
              </w:divBdr>
            </w:div>
            <w:div w:id="1453983710">
              <w:marLeft w:val="0"/>
              <w:marRight w:val="0"/>
              <w:marTop w:val="0"/>
              <w:marBottom w:val="0"/>
              <w:divBdr>
                <w:top w:val="none" w:sz="0" w:space="0" w:color="auto"/>
                <w:left w:val="none" w:sz="0" w:space="0" w:color="auto"/>
                <w:bottom w:val="none" w:sz="0" w:space="0" w:color="auto"/>
                <w:right w:val="none" w:sz="0" w:space="0" w:color="auto"/>
              </w:divBdr>
            </w:div>
            <w:div w:id="1769957555">
              <w:marLeft w:val="0"/>
              <w:marRight w:val="0"/>
              <w:marTop w:val="0"/>
              <w:marBottom w:val="0"/>
              <w:divBdr>
                <w:top w:val="none" w:sz="0" w:space="0" w:color="auto"/>
                <w:left w:val="none" w:sz="0" w:space="0" w:color="auto"/>
                <w:bottom w:val="none" w:sz="0" w:space="0" w:color="auto"/>
                <w:right w:val="none" w:sz="0" w:space="0" w:color="auto"/>
              </w:divBdr>
            </w:div>
            <w:div w:id="1072462809">
              <w:marLeft w:val="0"/>
              <w:marRight w:val="0"/>
              <w:marTop w:val="0"/>
              <w:marBottom w:val="0"/>
              <w:divBdr>
                <w:top w:val="none" w:sz="0" w:space="0" w:color="auto"/>
                <w:left w:val="none" w:sz="0" w:space="0" w:color="auto"/>
                <w:bottom w:val="none" w:sz="0" w:space="0" w:color="auto"/>
                <w:right w:val="none" w:sz="0" w:space="0" w:color="auto"/>
              </w:divBdr>
            </w:div>
            <w:div w:id="1910378732">
              <w:marLeft w:val="0"/>
              <w:marRight w:val="0"/>
              <w:marTop w:val="0"/>
              <w:marBottom w:val="0"/>
              <w:divBdr>
                <w:top w:val="none" w:sz="0" w:space="0" w:color="auto"/>
                <w:left w:val="none" w:sz="0" w:space="0" w:color="auto"/>
                <w:bottom w:val="none" w:sz="0" w:space="0" w:color="auto"/>
                <w:right w:val="none" w:sz="0" w:space="0" w:color="auto"/>
              </w:divBdr>
            </w:div>
            <w:div w:id="1201433989">
              <w:marLeft w:val="0"/>
              <w:marRight w:val="0"/>
              <w:marTop w:val="0"/>
              <w:marBottom w:val="0"/>
              <w:divBdr>
                <w:top w:val="none" w:sz="0" w:space="0" w:color="auto"/>
                <w:left w:val="none" w:sz="0" w:space="0" w:color="auto"/>
                <w:bottom w:val="none" w:sz="0" w:space="0" w:color="auto"/>
                <w:right w:val="none" w:sz="0" w:space="0" w:color="auto"/>
              </w:divBdr>
            </w:div>
            <w:div w:id="828790412">
              <w:marLeft w:val="0"/>
              <w:marRight w:val="0"/>
              <w:marTop w:val="0"/>
              <w:marBottom w:val="0"/>
              <w:divBdr>
                <w:top w:val="none" w:sz="0" w:space="0" w:color="auto"/>
                <w:left w:val="none" w:sz="0" w:space="0" w:color="auto"/>
                <w:bottom w:val="none" w:sz="0" w:space="0" w:color="auto"/>
                <w:right w:val="none" w:sz="0" w:space="0" w:color="auto"/>
              </w:divBdr>
            </w:div>
            <w:div w:id="1439060661">
              <w:marLeft w:val="0"/>
              <w:marRight w:val="0"/>
              <w:marTop w:val="0"/>
              <w:marBottom w:val="0"/>
              <w:divBdr>
                <w:top w:val="none" w:sz="0" w:space="0" w:color="auto"/>
                <w:left w:val="none" w:sz="0" w:space="0" w:color="auto"/>
                <w:bottom w:val="none" w:sz="0" w:space="0" w:color="auto"/>
                <w:right w:val="none" w:sz="0" w:space="0" w:color="auto"/>
              </w:divBdr>
            </w:div>
            <w:div w:id="251663972">
              <w:marLeft w:val="0"/>
              <w:marRight w:val="0"/>
              <w:marTop w:val="0"/>
              <w:marBottom w:val="0"/>
              <w:divBdr>
                <w:top w:val="none" w:sz="0" w:space="0" w:color="auto"/>
                <w:left w:val="none" w:sz="0" w:space="0" w:color="auto"/>
                <w:bottom w:val="none" w:sz="0" w:space="0" w:color="auto"/>
                <w:right w:val="none" w:sz="0" w:space="0" w:color="auto"/>
              </w:divBdr>
            </w:div>
            <w:div w:id="368259908">
              <w:marLeft w:val="0"/>
              <w:marRight w:val="0"/>
              <w:marTop w:val="0"/>
              <w:marBottom w:val="0"/>
              <w:divBdr>
                <w:top w:val="none" w:sz="0" w:space="0" w:color="auto"/>
                <w:left w:val="none" w:sz="0" w:space="0" w:color="auto"/>
                <w:bottom w:val="none" w:sz="0" w:space="0" w:color="auto"/>
                <w:right w:val="none" w:sz="0" w:space="0" w:color="auto"/>
              </w:divBdr>
            </w:div>
            <w:div w:id="1009017968">
              <w:marLeft w:val="0"/>
              <w:marRight w:val="0"/>
              <w:marTop w:val="0"/>
              <w:marBottom w:val="0"/>
              <w:divBdr>
                <w:top w:val="none" w:sz="0" w:space="0" w:color="auto"/>
                <w:left w:val="none" w:sz="0" w:space="0" w:color="auto"/>
                <w:bottom w:val="none" w:sz="0" w:space="0" w:color="auto"/>
                <w:right w:val="none" w:sz="0" w:space="0" w:color="auto"/>
              </w:divBdr>
            </w:div>
            <w:div w:id="1212500499">
              <w:marLeft w:val="0"/>
              <w:marRight w:val="0"/>
              <w:marTop w:val="0"/>
              <w:marBottom w:val="0"/>
              <w:divBdr>
                <w:top w:val="none" w:sz="0" w:space="0" w:color="auto"/>
                <w:left w:val="none" w:sz="0" w:space="0" w:color="auto"/>
                <w:bottom w:val="none" w:sz="0" w:space="0" w:color="auto"/>
                <w:right w:val="none" w:sz="0" w:space="0" w:color="auto"/>
              </w:divBdr>
            </w:div>
            <w:div w:id="1389299067">
              <w:marLeft w:val="0"/>
              <w:marRight w:val="0"/>
              <w:marTop w:val="0"/>
              <w:marBottom w:val="0"/>
              <w:divBdr>
                <w:top w:val="none" w:sz="0" w:space="0" w:color="auto"/>
                <w:left w:val="none" w:sz="0" w:space="0" w:color="auto"/>
                <w:bottom w:val="none" w:sz="0" w:space="0" w:color="auto"/>
                <w:right w:val="none" w:sz="0" w:space="0" w:color="auto"/>
              </w:divBdr>
            </w:div>
            <w:div w:id="1161198093">
              <w:marLeft w:val="0"/>
              <w:marRight w:val="0"/>
              <w:marTop w:val="0"/>
              <w:marBottom w:val="0"/>
              <w:divBdr>
                <w:top w:val="none" w:sz="0" w:space="0" w:color="auto"/>
                <w:left w:val="none" w:sz="0" w:space="0" w:color="auto"/>
                <w:bottom w:val="none" w:sz="0" w:space="0" w:color="auto"/>
                <w:right w:val="none" w:sz="0" w:space="0" w:color="auto"/>
              </w:divBdr>
            </w:div>
            <w:div w:id="2105685913">
              <w:marLeft w:val="0"/>
              <w:marRight w:val="0"/>
              <w:marTop w:val="0"/>
              <w:marBottom w:val="0"/>
              <w:divBdr>
                <w:top w:val="none" w:sz="0" w:space="0" w:color="auto"/>
                <w:left w:val="none" w:sz="0" w:space="0" w:color="auto"/>
                <w:bottom w:val="none" w:sz="0" w:space="0" w:color="auto"/>
                <w:right w:val="none" w:sz="0" w:space="0" w:color="auto"/>
              </w:divBdr>
            </w:div>
            <w:div w:id="14770099">
              <w:marLeft w:val="0"/>
              <w:marRight w:val="0"/>
              <w:marTop w:val="0"/>
              <w:marBottom w:val="0"/>
              <w:divBdr>
                <w:top w:val="none" w:sz="0" w:space="0" w:color="auto"/>
                <w:left w:val="none" w:sz="0" w:space="0" w:color="auto"/>
                <w:bottom w:val="none" w:sz="0" w:space="0" w:color="auto"/>
                <w:right w:val="none" w:sz="0" w:space="0" w:color="auto"/>
              </w:divBdr>
            </w:div>
            <w:div w:id="2127891920">
              <w:marLeft w:val="0"/>
              <w:marRight w:val="0"/>
              <w:marTop w:val="0"/>
              <w:marBottom w:val="0"/>
              <w:divBdr>
                <w:top w:val="none" w:sz="0" w:space="0" w:color="auto"/>
                <w:left w:val="none" w:sz="0" w:space="0" w:color="auto"/>
                <w:bottom w:val="none" w:sz="0" w:space="0" w:color="auto"/>
                <w:right w:val="none" w:sz="0" w:space="0" w:color="auto"/>
              </w:divBdr>
            </w:div>
            <w:div w:id="1971395438">
              <w:marLeft w:val="0"/>
              <w:marRight w:val="0"/>
              <w:marTop w:val="0"/>
              <w:marBottom w:val="0"/>
              <w:divBdr>
                <w:top w:val="none" w:sz="0" w:space="0" w:color="auto"/>
                <w:left w:val="none" w:sz="0" w:space="0" w:color="auto"/>
                <w:bottom w:val="none" w:sz="0" w:space="0" w:color="auto"/>
                <w:right w:val="none" w:sz="0" w:space="0" w:color="auto"/>
              </w:divBdr>
            </w:div>
            <w:div w:id="1599406954">
              <w:marLeft w:val="0"/>
              <w:marRight w:val="0"/>
              <w:marTop w:val="0"/>
              <w:marBottom w:val="0"/>
              <w:divBdr>
                <w:top w:val="none" w:sz="0" w:space="0" w:color="auto"/>
                <w:left w:val="none" w:sz="0" w:space="0" w:color="auto"/>
                <w:bottom w:val="none" w:sz="0" w:space="0" w:color="auto"/>
                <w:right w:val="none" w:sz="0" w:space="0" w:color="auto"/>
              </w:divBdr>
            </w:div>
            <w:div w:id="2005471429">
              <w:marLeft w:val="0"/>
              <w:marRight w:val="0"/>
              <w:marTop w:val="0"/>
              <w:marBottom w:val="0"/>
              <w:divBdr>
                <w:top w:val="none" w:sz="0" w:space="0" w:color="auto"/>
                <w:left w:val="none" w:sz="0" w:space="0" w:color="auto"/>
                <w:bottom w:val="none" w:sz="0" w:space="0" w:color="auto"/>
                <w:right w:val="none" w:sz="0" w:space="0" w:color="auto"/>
              </w:divBdr>
            </w:div>
            <w:div w:id="1384716864">
              <w:marLeft w:val="0"/>
              <w:marRight w:val="0"/>
              <w:marTop w:val="0"/>
              <w:marBottom w:val="0"/>
              <w:divBdr>
                <w:top w:val="none" w:sz="0" w:space="0" w:color="auto"/>
                <w:left w:val="none" w:sz="0" w:space="0" w:color="auto"/>
                <w:bottom w:val="none" w:sz="0" w:space="0" w:color="auto"/>
                <w:right w:val="none" w:sz="0" w:space="0" w:color="auto"/>
              </w:divBdr>
            </w:div>
            <w:div w:id="582566092">
              <w:marLeft w:val="0"/>
              <w:marRight w:val="0"/>
              <w:marTop w:val="0"/>
              <w:marBottom w:val="0"/>
              <w:divBdr>
                <w:top w:val="none" w:sz="0" w:space="0" w:color="auto"/>
                <w:left w:val="none" w:sz="0" w:space="0" w:color="auto"/>
                <w:bottom w:val="none" w:sz="0" w:space="0" w:color="auto"/>
                <w:right w:val="none" w:sz="0" w:space="0" w:color="auto"/>
              </w:divBdr>
            </w:div>
            <w:div w:id="2044282984">
              <w:marLeft w:val="0"/>
              <w:marRight w:val="0"/>
              <w:marTop w:val="0"/>
              <w:marBottom w:val="0"/>
              <w:divBdr>
                <w:top w:val="none" w:sz="0" w:space="0" w:color="auto"/>
                <w:left w:val="none" w:sz="0" w:space="0" w:color="auto"/>
                <w:bottom w:val="none" w:sz="0" w:space="0" w:color="auto"/>
                <w:right w:val="none" w:sz="0" w:space="0" w:color="auto"/>
              </w:divBdr>
            </w:div>
            <w:div w:id="1658916769">
              <w:marLeft w:val="0"/>
              <w:marRight w:val="0"/>
              <w:marTop w:val="0"/>
              <w:marBottom w:val="0"/>
              <w:divBdr>
                <w:top w:val="none" w:sz="0" w:space="0" w:color="auto"/>
                <w:left w:val="none" w:sz="0" w:space="0" w:color="auto"/>
                <w:bottom w:val="none" w:sz="0" w:space="0" w:color="auto"/>
                <w:right w:val="none" w:sz="0" w:space="0" w:color="auto"/>
              </w:divBdr>
            </w:div>
            <w:div w:id="320934771">
              <w:marLeft w:val="0"/>
              <w:marRight w:val="0"/>
              <w:marTop w:val="0"/>
              <w:marBottom w:val="0"/>
              <w:divBdr>
                <w:top w:val="none" w:sz="0" w:space="0" w:color="auto"/>
                <w:left w:val="none" w:sz="0" w:space="0" w:color="auto"/>
                <w:bottom w:val="none" w:sz="0" w:space="0" w:color="auto"/>
                <w:right w:val="none" w:sz="0" w:space="0" w:color="auto"/>
              </w:divBdr>
            </w:div>
            <w:div w:id="882062223">
              <w:marLeft w:val="0"/>
              <w:marRight w:val="0"/>
              <w:marTop w:val="0"/>
              <w:marBottom w:val="0"/>
              <w:divBdr>
                <w:top w:val="none" w:sz="0" w:space="0" w:color="auto"/>
                <w:left w:val="none" w:sz="0" w:space="0" w:color="auto"/>
                <w:bottom w:val="none" w:sz="0" w:space="0" w:color="auto"/>
                <w:right w:val="none" w:sz="0" w:space="0" w:color="auto"/>
              </w:divBdr>
            </w:div>
            <w:div w:id="2072532301">
              <w:marLeft w:val="0"/>
              <w:marRight w:val="0"/>
              <w:marTop w:val="0"/>
              <w:marBottom w:val="0"/>
              <w:divBdr>
                <w:top w:val="none" w:sz="0" w:space="0" w:color="auto"/>
                <w:left w:val="none" w:sz="0" w:space="0" w:color="auto"/>
                <w:bottom w:val="none" w:sz="0" w:space="0" w:color="auto"/>
                <w:right w:val="none" w:sz="0" w:space="0" w:color="auto"/>
              </w:divBdr>
            </w:div>
            <w:div w:id="2052653754">
              <w:marLeft w:val="0"/>
              <w:marRight w:val="0"/>
              <w:marTop w:val="0"/>
              <w:marBottom w:val="0"/>
              <w:divBdr>
                <w:top w:val="none" w:sz="0" w:space="0" w:color="auto"/>
                <w:left w:val="none" w:sz="0" w:space="0" w:color="auto"/>
                <w:bottom w:val="none" w:sz="0" w:space="0" w:color="auto"/>
                <w:right w:val="none" w:sz="0" w:space="0" w:color="auto"/>
              </w:divBdr>
            </w:div>
            <w:div w:id="408574493">
              <w:marLeft w:val="0"/>
              <w:marRight w:val="0"/>
              <w:marTop w:val="0"/>
              <w:marBottom w:val="0"/>
              <w:divBdr>
                <w:top w:val="none" w:sz="0" w:space="0" w:color="auto"/>
                <w:left w:val="none" w:sz="0" w:space="0" w:color="auto"/>
                <w:bottom w:val="none" w:sz="0" w:space="0" w:color="auto"/>
                <w:right w:val="none" w:sz="0" w:space="0" w:color="auto"/>
              </w:divBdr>
            </w:div>
            <w:div w:id="742877752">
              <w:marLeft w:val="0"/>
              <w:marRight w:val="0"/>
              <w:marTop w:val="0"/>
              <w:marBottom w:val="0"/>
              <w:divBdr>
                <w:top w:val="none" w:sz="0" w:space="0" w:color="auto"/>
                <w:left w:val="none" w:sz="0" w:space="0" w:color="auto"/>
                <w:bottom w:val="none" w:sz="0" w:space="0" w:color="auto"/>
                <w:right w:val="none" w:sz="0" w:space="0" w:color="auto"/>
              </w:divBdr>
            </w:div>
            <w:div w:id="169106677">
              <w:marLeft w:val="0"/>
              <w:marRight w:val="0"/>
              <w:marTop w:val="0"/>
              <w:marBottom w:val="0"/>
              <w:divBdr>
                <w:top w:val="none" w:sz="0" w:space="0" w:color="auto"/>
                <w:left w:val="none" w:sz="0" w:space="0" w:color="auto"/>
                <w:bottom w:val="none" w:sz="0" w:space="0" w:color="auto"/>
                <w:right w:val="none" w:sz="0" w:space="0" w:color="auto"/>
              </w:divBdr>
            </w:div>
            <w:div w:id="1286734315">
              <w:marLeft w:val="0"/>
              <w:marRight w:val="0"/>
              <w:marTop w:val="0"/>
              <w:marBottom w:val="0"/>
              <w:divBdr>
                <w:top w:val="none" w:sz="0" w:space="0" w:color="auto"/>
                <w:left w:val="none" w:sz="0" w:space="0" w:color="auto"/>
                <w:bottom w:val="none" w:sz="0" w:space="0" w:color="auto"/>
                <w:right w:val="none" w:sz="0" w:space="0" w:color="auto"/>
              </w:divBdr>
            </w:div>
            <w:div w:id="215511849">
              <w:marLeft w:val="0"/>
              <w:marRight w:val="0"/>
              <w:marTop w:val="0"/>
              <w:marBottom w:val="0"/>
              <w:divBdr>
                <w:top w:val="none" w:sz="0" w:space="0" w:color="auto"/>
                <w:left w:val="none" w:sz="0" w:space="0" w:color="auto"/>
                <w:bottom w:val="none" w:sz="0" w:space="0" w:color="auto"/>
                <w:right w:val="none" w:sz="0" w:space="0" w:color="auto"/>
              </w:divBdr>
            </w:div>
            <w:div w:id="383454345">
              <w:marLeft w:val="0"/>
              <w:marRight w:val="0"/>
              <w:marTop w:val="0"/>
              <w:marBottom w:val="0"/>
              <w:divBdr>
                <w:top w:val="none" w:sz="0" w:space="0" w:color="auto"/>
                <w:left w:val="none" w:sz="0" w:space="0" w:color="auto"/>
                <w:bottom w:val="none" w:sz="0" w:space="0" w:color="auto"/>
                <w:right w:val="none" w:sz="0" w:space="0" w:color="auto"/>
              </w:divBdr>
            </w:div>
            <w:div w:id="1965697922">
              <w:marLeft w:val="0"/>
              <w:marRight w:val="0"/>
              <w:marTop w:val="0"/>
              <w:marBottom w:val="0"/>
              <w:divBdr>
                <w:top w:val="none" w:sz="0" w:space="0" w:color="auto"/>
                <w:left w:val="none" w:sz="0" w:space="0" w:color="auto"/>
                <w:bottom w:val="none" w:sz="0" w:space="0" w:color="auto"/>
                <w:right w:val="none" w:sz="0" w:space="0" w:color="auto"/>
              </w:divBdr>
            </w:div>
            <w:div w:id="784420995">
              <w:marLeft w:val="0"/>
              <w:marRight w:val="0"/>
              <w:marTop w:val="0"/>
              <w:marBottom w:val="0"/>
              <w:divBdr>
                <w:top w:val="none" w:sz="0" w:space="0" w:color="auto"/>
                <w:left w:val="none" w:sz="0" w:space="0" w:color="auto"/>
                <w:bottom w:val="none" w:sz="0" w:space="0" w:color="auto"/>
                <w:right w:val="none" w:sz="0" w:space="0" w:color="auto"/>
              </w:divBdr>
            </w:div>
            <w:div w:id="1546135923">
              <w:marLeft w:val="0"/>
              <w:marRight w:val="0"/>
              <w:marTop w:val="0"/>
              <w:marBottom w:val="0"/>
              <w:divBdr>
                <w:top w:val="none" w:sz="0" w:space="0" w:color="auto"/>
                <w:left w:val="none" w:sz="0" w:space="0" w:color="auto"/>
                <w:bottom w:val="none" w:sz="0" w:space="0" w:color="auto"/>
                <w:right w:val="none" w:sz="0" w:space="0" w:color="auto"/>
              </w:divBdr>
            </w:div>
            <w:div w:id="582757378">
              <w:marLeft w:val="0"/>
              <w:marRight w:val="0"/>
              <w:marTop w:val="0"/>
              <w:marBottom w:val="0"/>
              <w:divBdr>
                <w:top w:val="none" w:sz="0" w:space="0" w:color="auto"/>
                <w:left w:val="none" w:sz="0" w:space="0" w:color="auto"/>
                <w:bottom w:val="none" w:sz="0" w:space="0" w:color="auto"/>
                <w:right w:val="none" w:sz="0" w:space="0" w:color="auto"/>
              </w:divBdr>
            </w:div>
            <w:div w:id="1466197093">
              <w:marLeft w:val="0"/>
              <w:marRight w:val="0"/>
              <w:marTop w:val="0"/>
              <w:marBottom w:val="0"/>
              <w:divBdr>
                <w:top w:val="none" w:sz="0" w:space="0" w:color="auto"/>
                <w:left w:val="none" w:sz="0" w:space="0" w:color="auto"/>
                <w:bottom w:val="none" w:sz="0" w:space="0" w:color="auto"/>
                <w:right w:val="none" w:sz="0" w:space="0" w:color="auto"/>
              </w:divBdr>
            </w:div>
            <w:div w:id="293609709">
              <w:marLeft w:val="0"/>
              <w:marRight w:val="0"/>
              <w:marTop w:val="0"/>
              <w:marBottom w:val="0"/>
              <w:divBdr>
                <w:top w:val="none" w:sz="0" w:space="0" w:color="auto"/>
                <w:left w:val="none" w:sz="0" w:space="0" w:color="auto"/>
                <w:bottom w:val="none" w:sz="0" w:space="0" w:color="auto"/>
                <w:right w:val="none" w:sz="0" w:space="0" w:color="auto"/>
              </w:divBdr>
            </w:div>
            <w:div w:id="1038894609">
              <w:marLeft w:val="0"/>
              <w:marRight w:val="0"/>
              <w:marTop w:val="0"/>
              <w:marBottom w:val="0"/>
              <w:divBdr>
                <w:top w:val="none" w:sz="0" w:space="0" w:color="auto"/>
                <w:left w:val="none" w:sz="0" w:space="0" w:color="auto"/>
                <w:bottom w:val="none" w:sz="0" w:space="0" w:color="auto"/>
                <w:right w:val="none" w:sz="0" w:space="0" w:color="auto"/>
              </w:divBdr>
            </w:div>
            <w:div w:id="319501116">
              <w:marLeft w:val="0"/>
              <w:marRight w:val="0"/>
              <w:marTop w:val="0"/>
              <w:marBottom w:val="0"/>
              <w:divBdr>
                <w:top w:val="none" w:sz="0" w:space="0" w:color="auto"/>
                <w:left w:val="none" w:sz="0" w:space="0" w:color="auto"/>
                <w:bottom w:val="none" w:sz="0" w:space="0" w:color="auto"/>
                <w:right w:val="none" w:sz="0" w:space="0" w:color="auto"/>
              </w:divBdr>
            </w:div>
            <w:div w:id="335420597">
              <w:marLeft w:val="0"/>
              <w:marRight w:val="0"/>
              <w:marTop w:val="0"/>
              <w:marBottom w:val="0"/>
              <w:divBdr>
                <w:top w:val="none" w:sz="0" w:space="0" w:color="auto"/>
                <w:left w:val="none" w:sz="0" w:space="0" w:color="auto"/>
                <w:bottom w:val="none" w:sz="0" w:space="0" w:color="auto"/>
                <w:right w:val="none" w:sz="0" w:space="0" w:color="auto"/>
              </w:divBdr>
            </w:div>
            <w:div w:id="1751460603">
              <w:marLeft w:val="0"/>
              <w:marRight w:val="0"/>
              <w:marTop w:val="0"/>
              <w:marBottom w:val="0"/>
              <w:divBdr>
                <w:top w:val="none" w:sz="0" w:space="0" w:color="auto"/>
                <w:left w:val="none" w:sz="0" w:space="0" w:color="auto"/>
                <w:bottom w:val="none" w:sz="0" w:space="0" w:color="auto"/>
                <w:right w:val="none" w:sz="0" w:space="0" w:color="auto"/>
              </w:divBdr>
            </w:div>
            <w:div w:id="1862427696">
              <w:marLeft w:val="0"/>
              <w:marRight w:val="0"/>
              <w:marTop w:val="0"/>
              <w:marBottom w:val="0"/>
              <w:divBdr>
                <w:top w:val="none" w:sz="0" w:space="0" w:color="auto"/>
                <w:left w:val="none" w:sz="0" w:space="0" w:color="auto"/>
                <w:bottom w:val="none" w:sz="0" w:space="0" w:color="auto"/>
                <w:right w:val="none" w:sz="0" w:space="0" w:color="auto"/>
              </w:divBdr>
            </w:div>
            <w:div w:id="712577711">
              <w:marLeft w:val="0"/>
              <w:marRight w:val="0"/>
              <w:marTop w:val="0"/>
              <w:marBottom w:val="0"/>
              <w:divBdr>
                <w:top w:val="none" w:sz="0" w:space="0" w:color="auto"/>
                <w:left w:val="none" w:sz="0" w:space="0" w:color="auto"/>
                <w:bottom w:val="none" w:sz="0" w:space="0" w:color="auto"/>
                <w:right w:val="none" w:sz="0" w:space="0" w:color="auto"/>
              </w:divBdr>
            </w:div>
            <w:div w:id="1319571310">
              <w:marLeft w:val="0"/>
              <w:marRight w:val="0"/>
              <w:marTop w:val="0"/>
              <w:marBottom w:val="0"/>
              <w:divBdr>
                <w:top w:val="none" w:sz="0" w:space="0" w:color="auto"/>
                <w:left w:val="none" w:sz="0" w:space="0" w:color="auto"/>
                <w:bottom w:val="none" w:sz="0" w:space="0" w:color="auto"/>
                <w:right w:val="none" w:sz="0" w:space="0" w:color="auto"/>
              </w:divBdr>
            </w:div>
            <w:div w:id="1923416583">
              <w:marLeft w:val="0"/>
              <w:marRight w:val="0"/>
              <w:marTop w:val="0"/>
              <w:marBottom w:val="0"/>
              <w:divBdr>
                <w:top w:val="none" w:sz="0" w:space="0" w:color="auto"/>
                <w:left w:val="none" w:sz="0" w:space="0" w:color="auto"/>
                <w:bottom w:val="none" w:sz="0" w:space="0" w:color="auto"/>
                <w:right w:val="none" w:sz="0" w:space="0" w:color="auto"/>
              </w:divBdr>
            </w:div>
            <w:div w:id="1316108317">
              <w:marLeft w:val="0"/>
              <w:marRight w:val="0"/>
              <w:marTop w:val="0"/>
              <w:marBottom w:val="0"/>
              <w:divBdr>
                <w:top w:val="none" w:sz="0" w:space="0" w:color="auto"/>
                <w:left w:val="none" w:sz="0" w:space="0" w:color="auto"/>
                <w:bottom w:val="none" w:sz="0" w:space="0" w:color="auto"/>
                <w:right w:val="none" w:sz="0" w:space="0" w:color="auto"/>
              </w:divBdr>
            </w:div>
            <w:div w:id="1080326934">
              <w:marLeft w:val="0"/>
              <w:marRight w:val="0"/>
              <w:marTop w:val="0"/>
              <w:marBottom w:val="0"/>
              <w:divBdr>
                <w:top w:val="none" w:sz="0" w:space="0" w:color="auto"/>
                <w:left w:val="none" w:sz="0" w:space="0" w:color="auto"/>
                <w:bottom w:val="none" w:sz="0" w:space="0" w:color="auto"/>
                <w:right w:val="none" w:sz="0" w:space="0" w:color="auto"/>
              </w:divBdr>
            </w:div>
            <w:div w:id="745541867">
              <w:marLeft w:val="0"/>
              <w:marRight w:val="0"/>
              <w:marTop w:val="0"/>
              <w:marBottom w:val="0"/>
              <w:divBdr>
                <w:top w:val="none" w:sz="0" w:space="0" w:color="auto"/>
                <w:left w:val="none" w:sz="0" w:space="0" w:color="auto"/>
                <w:bottom w:val="none" w:sz="0" w:space="0" w:color="auto"/>
                <w:right w:val="none" w:sz="0" w:space="0" w:color="auto"/>
              </w:divBdr>
            </w:div>
            <w:div w:id="509686061">
              <w:marLeft w:val="0"/>
              <w:marRight w:val="0"/>
              <w:marTop w:val="0"/>
              <w:marBottom w:val="0"/>
              <w:divBdr>
                <w:top w:val="none" w:sz="0" w:space="0" w:color="auto"/>
                <w:left w:val="none" w:sz="0" w:space="0" w:color="auto"/>
                <w:bottom w:val="none" w:sz="0" w:space="0" w:color="auto"/>
                <w:right w:val="none" w:sz="0" w:space="0" w:color="auto"/>
              </w:divBdr>
            </w:div>
            <w:div w:id="253902444">
              <w:marLeft w:val="0"/>
              <w:marRight w:val="0"/>
              <w:marTop w:val="0"/>
              <w:marBottom w:val="0"/>
              <w:divBdr>
                <w:top w:val="none" w:sz="0" w:space="0" w:color="auto"/>
                <w:left w:val="none" w:sz="0" w:space="0" w:color="auto"/>
                <w:bottom w:val="none" w:sz="0" w:space="0" w:color="auto"/>
                <w:right w:val="none" w:sz="0" w:space="0" w:color="auto"/>
              </w:divBdr>
            </w:div>
            <w:div w:id="1627009976">
              <w:marLeft w:val="0"/>
              <w:marRight w:val="0"/>
              <w:marTop w:val="0"/>
              <w:marBottom w:val="0"/>
              <w:divBdr>
                <w:top w:val="none" w:sz="0" w:space="0" w:color="auto"/>
                <w:left w:val="none" w:sz="0" w:space="0" w:color="auto"/>
                <w:bottom w:val="none" w:sz="0" w:space="0" w:color="auto"/>
                <w:right w:val="none" w:sz="0" w:space="0" w:color="auto"/>
              </w:divBdr>
            </w:div>
            <w:div w:id="950015760">
              <w:marLeft w:val="0"/>
              <w:marRight w:val="0"/>
              <w:marTop w:val="0"/>
              <w:marBottom w:val="0"/>
              <w:divBdr>
                <w:top w:val="none" w:sz="0" w:space="0" w:color="auto"/>
                <w:left w:val="none" w:sz="0" w:space="0" w:color="auto"/>
                <w:bottom w:val="none" w:sz="0" w:space="0" w:color="auto"/>
                <w:right w:val="none" w:sz="0" w:space="0" w:color="auto"/>
              </w:divBdr>
            </w:div>
            <w:div w:id="1398170760">
              <w:marLeft w:val="0"/>
              <w:marRight w:val="0"/>
              <w:marTop w:val="0"/>
              <w:marBottom w:val="0"/>
              <w:divBdr>
                <w:top w:val="none" w:sz="0" w:space="0" w:color="auto"/>
                <w:left w:val="none" w:sz="0" w:space="0" w:color="auto"/>
                <w:bottom w:val="none" w:sz="0" w:space="0" w:color="auto"/>
                <w:right w:val="none" w:sz="0" w:space="0" w:color="auto"/>
              </w:divBdr>
            </w:div>
            <w:div w:id="1826316317">
              <w:marLeft w:val="0"/>
              <w:marRight w:val="0"/>
              <w:marTop w:val="0"/>
              <w:marBottom w:val="0"/>
              <w:divBdr>
                <w:top w:val="none" w:sz="0" w:space="0" w:color="auto"/>
                <w:left w:val="none" w:sz="0" w:space="0" w:color="auto"/>
                <w:bottom w:val="none" w:sz="0" w:space="0" w:color="auto"/>
                <w:right w:val="none" w:sz="0" w:space="0" w:color="auto"/>
              </w:divBdr>
            </w:div>
            <w:div w:id="1405371704">
              <w:marLeft w:val="0"/>
              <w:marRight w:val="0"/>
              <w:marTop w:val="0"/>
              <w:marBottom w:val="0"/>
              <w:divBdr>
                <w:top w:val="none" w:sz="0" w:space="0" w:color="auto"/>
                <w:left w:val="none" w:sz="0" w:space="0" w:color="auto"/>
                <w:bottom w:val="none" w:sz="0" w:space="0" w:color="auto"/>
                <w:right w:val="none" w:sz="0" w:space="0" w:color="auto"/>
              </w:divBdr>
            </w:div>
            <w:div w:id="338772849">
              <w:marLeft w:val="0"/>
              <w:marRight w:val="0"/>
              <w:marTop w:val="0"/>
              <w:marBottom w:val="0"/>
              <w:divBdr>
                <w:top w:val="none" w:sz="0" w:space="0" w:color="auto"/>
                <w:left w:val="none" w:sz="0" w:space="0" w:color="auto"/>
                <w:bottom w:val="none" w:sz="0" w:space="0" w:color="auto"/>
                <w:right w:val="none" w:sz="0" w:space="0" w:color="auto"/>
              </w:divBdr>
            </w:div>
            <w:div w:id="1390303608">
              <w:marLeft w:val="0"/>
              <w:marRight w:val="0"/>
              <w:marTop w:val="0"/>
              <w:marBottom w:val="0"/>
              <w:divBdr>
                <w:top w:val="none" w:sz="0" w:space="0" w:color="auto"/>
                <w:left w:val="none" w:sz="0" w:space="0" w:color="auto"/>
                <w:bottom w:val="none" w:sz="0" w:space="0" w:color="auto"/>
                <w:right w:val="none" w:sz="0" w:space="0" w:color="auto"/>
              </w:divBdr>
            </w:div>
            <w:div w:id="1799908549">
              <w:marLeft w:val="0"/>
              <w:marRight w:val="0"/>
              <w:marTop w:val="0"/>
              <w:marBottom w:val="0"/>
              <w:divBdr>
                <w:top w:val="none" w:sz="0" w:space="0" w:color="auto"/>
                <w:left w:val="none" w:sz="0" w:space="0" w:color="auto"/>
                <w:bottom w:val="none" w:sz="0" w:space="0" w:color="auto"/>
                <w:right w:val="none" w:sz="0" w:space="0" w:color="auto"/>
              </w:divBdr>
            </w:div>
            <w:div w:id="1589536371">
              <w:marLeft w:val="0"/>
              <w:marRight w:val="0"/>
              <w:marTop w:val="0"/>
              <w:marBottom w:val="0"/>
              <w:divBdr>
                <w:top w:val="none" w:sz="0" w:space="0" w:color="auto"/>
                <w:left w:val="none" w:sz="0" w:space="0" w:color="auto"/>
                <w:bottom w:val="none" w:sz="0" w:space="0" w:color="auto"/>
                <w:right w:val="none" w:sz="0" w:space="0" w:color="auto"/>
              </w:divBdr>
            </w:div>
            <w:div w:id="1804344170">
              <w:marLeft w:val="0"/>
              <w:marRight w:val="0"/>
              <w:marTop w:val="0"/>
              <w:marBottom w:val="0"/>
              <w:divBdr>
                <w:top w:val="none" w:sz="0" w:space="0" w:color="auto"/>
                <w:left w:val="none" w:sz="0" w:space="0" w:color="auto"/>
                <w:bottom w:val="none" w:sz="0" w:space="0" w:color="auto"/>
                <w:right w:val="none" w:sz="0" w:space="0" w:color="auto"/>
              </w:divBdr>
            </w:div>
            <w:div w:id="1151629571">
              <w:marLeft w:val="0"/>
              <w:marRight w:val="0"/>
              <w:marTop w:val="0"/>
              <w:marBottom w:val="0"/>
              <w:divBdr>
                <w:top w:val="none" w:sz="0" w:space="0" w:color="auto"/>
                <w:left w:val="none" w:sz="0" w:space="0" w:color="auto"/>
                <w:bottom w:val="none" w:sz="0" w:space="0" w:color="auto"/>
                <w:right w:val="none" w:sz="0" w:space="0" w:color="auto"/>
              </w:divBdr>
            </w:div>
            <w:div w:id="341204860">
              <w:marLeft w:val="0"/>
              <w:marRight w:val="0"/>
              <w:marTop w:val="0"/>
              <w:marBottom w:val="0"/>
              <w:divBdr>
                <w:top w:val="none" w:sz="0" w:space="0" w:color="auto"/>
                <w:left w:val="none" w:sz="0" w:space="0" w:color="auto"/>
                <w:bottom w:val="none" w:sz="0" w:space="0" w:color="auto"/>
                <w:right w:val="none" w:sz="0" w:space="0" w:color="auto"/>
              </w:divBdr>
            </w:div>
            <w:div w:id="1158690299">
              <w:marLeft w:val="0"/>
              <w:marRight w:val="0"/>
              <w:marTop w:val="0"/>
              <w:marBottom w:val="0"/>
              <w:divBdr>
                <w:top w:val="none" w:sz="0" w:space="0" w:color="auto"/>
                <w:left w:val="none" w:sz="0" w:space="0" w:color="auto"/>
                <w:bottom w:val="none" w:sz="0" w:space="0" w:color="auto"/>
                <w:right w:val="none" w:sz="0" w:space="0" w:color="auto"/>
              </w:divBdr>
            </w:div>
            <w:div w:id="54091206">
              <w:marLeft w:val="0"/>
              <w:marRight w:val="0"/>
              <w:marTop w:val="0"/>
              <w:marBottom w:val="0"/>
              <w:divBdr>
                <w:top w:val="none" w:sz="0" w:space="0" w:color="auto"/>
                <w:left w:val="none" w:sz="0" w:space="0" w:color="auto"/>
                <w:bottom w:val="none" w:sz="0" w:space="0" w:color="auto"/>
                <w:right w:val="none" w:sz="0" w:space="0" w:color="auto"/>
              </w:divBdr>
            </w:div>
            <w:div w:id="675108583">
              <w:marLeft w:val="0"/>
              <w:marRight w:val="0"/>
              <w:marTop w:val="0"/>
              <w:marBottom w:val="0"/>
              <w:divBdr>
                <w:top w:val="none" w:sz="0" w:space="0" w:color="auto"/>
                <w:left w:val="none" w:sz="0" w:space="0" w:color="auto"/>
                <w:bottom w:val="none" w:sz="0" w:space="0" w:color="auto"/>
                <w:right w:val="none" w:sz="0" w:space="0" w:color="auto"/>
              </w:divBdr>
            </w:div>
            <w:div w:id="2118714572">
              <w:marLeft w:val="0"/>
              <w:marRight w:val="0"/>
              <w:marTop w:val="0"/>
              <w:marBottom w:val="0"/>
              <w:divBdr>
                <w:top w:val="none" w:sz="0" w:space="0" w:color="auto"/>
                <w:left w:val="none" w:sz="0" w:space="0" w:color="auto"/>
                <w:bottom w:val="none" w:sz="0" w:space="0" w:color="auto"/>
                <w:right w:val="none" w:sz="0" w:space="0" w:color="auto"/>
              </w:divBdr>
            </w:div>
            <w:div w:id="568466596">
              <w:marLeft w:val="0"/>
              <w:marRight w:val="0"/>
              <w:marTop w:val="0"/>
              <w:marBottom w:val="0"/>
              <w:divBdr>
                <w:top w:val="none" w:sz="0" w:space="0" w:color="auto"/>
                <w:left w:val="none" w:sz="0" w:space="0" w:color="auto"/>
                <w:bottom w:val="none" w:sz="0" w:space="0" w:color="auto"/>
                <w:right w:val="none" w:sz="0" w:space="0" w:color="auto"/>
              </w:divBdr>
            </w:div>
            <w:div w:id="1245140887">
              <w:marLeft w:val="0"/>
              <w:marRight w:val="0"/>
              <w:marTop w:val="0"/>
              <w:marBottom w:val="0"/>
              <w:divBdr>
                <w:top w:val="none" w:sz="0" w:space="0" w:color="auto"/>
                <w:left w:val="none" w:sz="0" w:space="0" w:color="auto"/>
                <w:bottom w:val="none" w:sz="0" w:space="0" w:color="auto"/>
                <w:right w:val="none" w:sz="0" w:space="0" w:color="auto"/>
              </w:divBdr>
            </w:div>
            <w:div w:id="1271620104">
              <w:marLeft w:val="0"/>
              <w:marRight w:val="0"/>
              <w:marTop w:val="0"/>
              <w:marBottom w:val="0"/>
              <w:divBdr>
                <w:top w:val="none" w:sz="0" w:space="0" w:color="auto"/>
                <w:left w:val="none" w:sz="0" w:space="0" w:color="auto"/>
                <w:bottom w:val="none" w:sz="0" w:space="0" w:color="auto"/>
                <w:right w:val="none" w:sz="0" w:space="0" w:color="auto"/>
              </w:divBdr>
            </w:div>
            <w:div w:id="1936597063">
              <w:marLeft w:val="0"/>
              <w:marRight w:val="0"/>
              <w:marTop w:val="0"/>
              <w:marBottom w:val="0"/>
              <w:divBdr>
                <w:top w:val="none" w:sz="0" w:space="0" w:color="auto"/>
                <w:left w:val="none" w:sz="0" w:space="0" w:color="auto"/>
                <w:bottom w:val="none" w:sz="0" w:space="0" w:color="auto"/>
                <w:right w:val="none" w:sz="0" w:space="0" w:color="auto"/>
              </w:divBdr>
            </w:div>
            <w:div w:id="1355156030">
              <w:marLeft w:val="0"/>
              <w:marRight w:val="0"/>
              <w:marTop w:val="0"/>
              <w:marBottom w:val="0"/>
              <w:divBdr>
                <w:top w:val="none" w:sz="0" w:space="0" w:color="auto"/>
                <w:left w:val="none" w:sz="0" w:space="0" w:color="auto"/>
                <w:bottom w:val="none" w:sz="0" w:space="0" w:color="auto"/>
                <w:right w:val="none" w:sz="0" w:space="0" w:color="auto"/>
              </w:divBdr>
            </w:div>
            <w:div w:id="1850869369">
              <w:marLeft w:val="0"/>
              <w:marRight w:val="0"/>
              <w:marTop w:val="0"/>
              <w:marBottom w:val="0"/>
              <w:divBdr>
                <w:top w:val="none" w:sz="0" w:space="0" w:color="auto"/>
                <w:left w:val="none" w:sz="0" w:space="0" w:color="auto"/>
                <w:bottom w:val="none" w:sz="0" w:space="0" w:color="auto"/>
                <w:right w:val="none" w:sz="0" w:space="0" w:color="auto"/>
              </w:divBdr>
            </w:div>
            <w:div w:id="1769159850">
              <w:marLeft w:val="0"/>
              <w:marRight w:val="0"/>
              <w:marTop w:val="0"/>
              <w:marBottom w:val="0"/>
              <w:divBdr>
                <w:top w:val="none" w:sz="0" w:space="0" w:color="auto"/>
                <w:left w:val="none" w:sz="0" w:space="0" w:color="auto"/>
                <w:bottom w:val="none" w:sz="0" w:space="0" w:color="auto"/>
                <w:right w:val="none" w:sz="0" w:space="0" w:color="auto"/>
              </w:divBdr>
            </w:div>
            <w:div w:id="1539196269">
              <w:marLeft w:val="0"/>
              <w:marRight w:val="0"/>
              <w:marTop w:val="0"/>
              <w:marBottom w:val="0"/>
              <w:divBdr>
                <w:top w:val="none" w:sz="0" w:space="0" w:color="auto"/>
                <w:left w:val="none" w:sz="0" w:space="0" w:color="auto"/>
                <w:bottom w:val="none" w:sz="0" w:space="0" w:color="auto"/>
                <w:right w:val="none" w:sz="0" w:space="0" w:color="auto"/>
              </w:divBdr>
            </w:div>
            <w:div w:id="2132162582">
              <w:marLeft w:val="0"/>
              <w:marRight w:val="0"/>
              <w:marTop w:val="0"/>
              <w:marBottom w:val="0"/>
              <w:divBdr>
                <w:top w:val="none" w:sz="0" w:space="0" w:color="auto"/>
                <w:left w:val="none" w:sz="0" w:space="0" w:color="auto"/>
                <w:bottom w:val="none" w:sz="0" w:space="0" w:color="auto"/>
                <w:right w:val="none" w:sz="0" w:space="0" w:color="auto"/>
              </w:divBdr>
            </w:div>
            <w:div w:id="925268279">
              <w:marLeft w:val="0"/>
              <w:marRight w:val="0"/>
              <w:marTop w:val="0"/>
              <w:marBottom w:val="0"/>
              <w:divBdr>
                <w:top w:val="none" w:sz="0" w:space="0" w:color="auto"/>
                <w:left w:val="none" w:sz="0" w:space="0" w:color="auto"/>
                <w:bottom w:val="none" w:sz="0" w:space="0" w:color="auto"/>
                <w:right w:val="none" w:sz="0" w:space="0" w:color="auto"/>
              </w:divBdr>
            </w:div>
            <w:div w:id="1391921400">
              <w:marLeft w:val="0"/>
              <w:marRight w:val="0"/>
              <w:marTop w:val="0"/>
              <w:marBottom w:val="0"/>
              <w:divBdr>
                <w:top w:val="none" w:sz="0" w:space="0" w:color="auto"/>
                <w:left w:val="none" w:sz="0" w:space="0" w:color="auto"/>
                <w:bottom w:val="none" w:sz="0" w:space="0" w:color="auto"/>
                <w:right w:val="none" w:sz="0" w:space="0" w:color="auto"/>
              </w:divBdr>
            </w:div>
            <w:div w:id="424619821">
              <w:marLeft w:val="0"/>
              <w:marRight w:val="0"/>
              <w:marTop w:val="0"/>
              <w:marBottom w:val="0"/>
              <w:divBdr>
                <w:top w:val="none" w:sz="0" w:space="0" w:color="auto"/>
                <w:left w:val="none" w:sz="0" w:space="0" w:color="auto"/>
                <w:bottom w:val="none" w:sz="0" w:space="0" w:color="auto"/>
                <w:right w:val="none" w:sz="0" w:space="0" w:color="auto"/>
              </w:divBdr>
            </w:div>
            <w:div w:id="1672680011">
              <w:marLeft w:val="0"/>
              <w:marRight w:val="0"/>
              <w:marTop w:val="0"/>
              <w:marBottom w:val="0"/>
              <w:divBdr>
                <w:top w:val="none" w:sz="0" w:space="0" w:color="auto"/>
                <w:left w:val="none" w:sz="0" w:space="0" w:color="auto"/>
                <w:bottom w:val="none" w:sz="0" w:space="0" w:color="auto"/>
                <w:right w:val="none" w:sz="0" w:space="0" w:color="auto"/>
              </w:divBdr>
            </w:div>
            <w:div w:id="1324240602">
              <w:marLeft w:val="0"/>
              <w:marRight w:val="0"/>
              <w:marTop w:val="0"/>
              <w:marBottom w:val="0"/>
              <w:divBdr>
                <w:top w:val="none" w:sz="0" w:space="0" w:color="auto"/>
                <w:left w:val="none" w:sz="0" w:space="0" w:color="auto"/>
                <w:bottom w:val="none" w:sz="0" w:space="0" w:color="auto"/>
                <w:right w:val="none" w:sz="0" w:space="0" w:color="auto"/>
              </w:divBdr>
            </w:div>
            <w:div w:id="256908270">
              <w:marLeft w:val="0"/>
              <w:marRight w:val="0"/>
              <w:marTop w:val="0"/>
              <w:marBottom w:val="0"/>
              <w:divBdr>
                <w:top w:val="none" w:sz="0" w:space="0" w:color="auto"/>
                <w:left w:val="none" w:sz="0" w:space="0" w:color="auto"/>
                <w:bottom w:val="none" w:sz="0" w:space="0" w:color="auto"/>
                <w:right w:val="none" w:sz="0" w:space="0" w:color="auto"/>
              </w:divBdr>
            </w:div>
            <w:div w:id="2010057468">
              <w:marLeft w:val="0"/>
              <w:marRight w:val="0"/>
              <w:marTop w:val="0"/>
              <w:marBottom w:val="0"/>
              <w:divBdr>
                <w:top w:val="none" w:sz="0" w:space="0" w:color="auto"/>
                <w:left w:val="none" w:sz="0" w:space="0" w:color="auto"/>
                <w:bottom w:val="none" w:sz="0" w:space="0" w:color="auto"/>
                <w:right w:val="none" w:sz="0" w:space="0" w:color="auto"/>
              </w:divBdr>
            </w:div>
            <w:div w:id="1806002541">
              <w:marLeft w:val="0"/>
              <w:marRight w:val="0"/>
              <w:marTop w:val="0"/>
              <w:marBottom w:val="0"/>
              <w:divBdr>
                <w:top w:val="none" w:sz="0" w:space="0" w:color="auto"/>
                <w:left w:val="none" w:sz="0" w:space="0" w:color="auto"/>
                <w:bottom w:val="none" w:sz="0" w:space="0" w:color="auto"/>
                <w:right w:val="none" w:sz="0" w:space="0" w:color="auto"/>
              </w:divBdr>
            </w:div>
            <w:div w:id="651327342">
              <w:marLeft w:val="0"/>
              <w:marRight w:val="0"/>
              <w:marTop w:val="0"/>
              <w:marBottom w:val="0"/>
              <w:divBdr>
                <w:top w:val="none" w:sz="0" w:space="0" w:color="auto"/>
                <w:left w:val="none" w:sz="0" w:space="0" w:color="auto"/>
                <w:bottom w:val="none" w:sz="0" w:space="0" w:color="auto"/>
                <w:right w:val="none" w:sz="0" w:space="0" w:color="auto"/>
              </w:divBdr>
            </w:div>
            <w:div w:id="1790080210">
              <w:marLeft w:val="0"/>
              <w:marRight w:val="0"/>
              <w:marTop w:val="0"/>
              <w:marBottom w:val="0"/>
              <w:divBdr>
                <w:top w:val="none" w:sz="0" w:space="0" w:color="auto"/>
                <w:left w:val="none" w:sz="0" w:space="0" w:color="auto"/>
                <w:bottom w:val="none" w:sz="0" w:space="0" w:color="auto"/>
                <w:right w:val="none" w:sz="0" w:space="0" w:color="auto"/>
              </w:divBdr>
            </w:div>
            <w:div w:id="1159661164">
              <w:marLeft w:val="0"/>
              <w:marRight w:val="0"/>
              <w:marTop w:val="0"/>
              <w:marBottom w:val="0"/>
              <w:divBdr>
                <w:top w:val="none" w:sz="0" w:space="0" w:color="auto"/>
                <w:left w:val="none" w:sz="0" w:space="0" w:color="auto"/>
                <w:bottom w:val="none" w:sz="0" w:space="0" w:color="auto"/>
                <w:right w:val="none" w:sz="0" w:space="0" w:color="auto"/>
              </w:divBdr>
            </w:div>
            <w:div w:id="1559130919">
              <w:marLeft w:val="0"/>
              <w:marRight w:val="0"/>
              <w:marTop w:val="0"/>
              <w:marBottom w:val="0"/>
              <w:divBdr>
                <w:top w:val="none" w:sz="0" w:space="0" w:color="auto"/>
                <w:left w:val="none" w:sz="0" w:space="0" w:color="auto"/>
                <w:bottom w:val="none" w:sz="0" w:space="0" w:color="auto"/>
                <w:right w:val="none" w:sz="0" w:space="0" w:color="auto"/>
              </w:divBdr>
            </w:div>
            <w:div w:id="931552986">
              <w:marLeft w:val="0"/>
              <w:marRight w:val="0"/>
              <w:marTop w:val="0"/>
              <w:marBottom w:val="0"/>
              <w:divBdr>
                <w:top w:val="none" w:sz="0" w:space="0" w:color="auto"/>
                <w:left w:val="none" w:sz="0" w:space="0" w:color="auto"/>
                <w:bottom w:val="none" w:sz="0" w:space="0" w:color="auto"/>
                <w:right w:val="none" w:sz="0" w:space="0" w:color="auto"/>
              </w:divBdr>
            </w:div>
            <w:div w:id="1867254776">
              <w:marLeft w:val="0"/>
              <w:marRight w:val="0"/>
              <w:marTop w:val="0"/>
              <w:marBottom w:val="0"/>
              <w:divBdr>
                <w:top w:val="none" w:sz="0" w:space="0" w:color="auto"/>
                <w:left w:val="none" w:sz="0" w:space="0" w:color="auto"/>
                <w:bottom w:val="none" w:sz="0" w:space="0" w:color="auto"/>
                <w:right w:val="none" w:sz="0" w:space="0" w:color="auto"/>
              </w:divBdr>
            </w:div>
            <w:div w:id="893662967">
              <w:marLeft w:val="0"/>
              <w:marRight w:val="0"/>
              <w:marTop w:val="0"/>
              <w:marBottom w:val="0"/>
              <w:divBdr>
                <w:top w:val="none" w:sz="0" w:space="0" w:color="auto"/>
                <w:left w:val="none" w:sz="0" w:space="0" w:color="auto"/>
                <w:bottom w:val="none" w:sz="0" w:space="0" w:color="auto"/>
                <w:right w:val="none" w:sz="0" w:space="0" w:color="auto"/>
              </w:divBdr>
            </w:div>
            <w:div w:id="1199853698">
              <w:marLeft w:val="0"/>
              <w:marRight w:val="0"/>
              <w:marTop w:val="0"/>
              <w:marBottom w:val="0"/>
              <w:divBdr>
                <w:top w:val="none" w:sz="0" w:space="0" w:color="auto"/>
                <w:left w:val="none" w:sz="0" w:space="0" w:color="auto"/>
                <w:bottom w:val="none" w:sz="0" w:space="0" w:color="auto"/>
                <w:right w:val="none" w:sz="0" w:space="0" w:color="auto"/>
              </w:divBdr>
            </w:div>
            <w:div w:id="658534301">
              <w:marLeft w:val="0"/>
              <w:marRight w:val="0"/>
              <w:marTop w:val="0"/>
              <w:marBottom w:val="0"/>
              <w:divBdr>
                <w:top w:val="none" w:sz="0" w:space="0" w:color="auto"/>
                <w:left w:val="none" w:sz="0" w:space="0" w:color="auto"/>
                <w:bottom w:val="none" w:sz="0" w:space="0" w:color="auto"/>
                <w:right w:val="none" w:sz="0" w:space="0" w:color="auto"/>
              </w:divBdr>
            </w:div>
            <w:div w:id="309939883">
              <w:marLeft w:val="0"/>
              <w:marRight w:val="0"/>
              <w:marTop w:val="0"/>
              <w:marBottom w:val="0"/>
              <w:divBdr>
                <w:top w:val="none" w:sz="0" w:space="0" w:color="auto"/>
                <w:left w:val="none" w:sz="0" w:space="0" w:color="auto"/>
                <w:bottom w:val="none" w:sz="0" w:space="0" w:color="auto"/>
                <w:right w:val="none" w:sz="0" w:space="0" w:color="auto"/>
              </w:divBdr>
            </w:div>
            <w:div w:id="356125192">
              <w:marLeft w:val="0"/>
              <w:marRight w:val="0"/>
              <w:marTop w:val="0"/>
              <w:marBottom w:val="0"/>
              <w:divBdr>
                <w:top w:val="none" w:sz="0" w:space="0" w:color="auto"/>
                <w:left w:val="none" w:sz="0" w:space="0" w:color="auto"/>
                <w:bottom w:val="none" w:sz="0" w:space="0" w:color="auto"/>
                <w:right w:val="none" w:sz="0" w:space="0" w:color="auto"/>
              </w:divBdr>
            </w:div>
            <w:div w:id="1462577556">
              <w:marLeft w:val="0"/>
              <w:marRight w:val="0"/>
              <w:marTop w:val="0"/>
              <w:marBottom w:val="0"/>
              <w:divBdr>
                <w:top w:val="none" w:sz="0" w:space="0" w:color="auto"/>
                <w:left w:val="none" w:sz="0" w:space="0" w:color="auto"/>
                <w:bottom w:val="none" w:sz="0" w:space="0" w:color="auto"/>
                <w:right w:val="none" w:sz="0" w:space="0" w:color="auto"/>
              </w:divBdr>
            </w:div>
            <w:div w:id="967856560">
              <w:marLeft w:val="0"/>
              <w:marRight w:val="0"/>
              <w:marTop w:val="0"/>
              <w:marBottom w:val="0"/>
              <w:divBdr>
                <w:top w:val="none" w:sz="0" w:space="0" w:color="auto"/>
                <w:left w:val="none" w:sz="0" w:space="0" w:color="auto"/>
                <w:bottom w:val="none" w:sz="0" w:space="0" w:color="auto"/>
                <w:right w:val="none" w:sz="0" w:space="0" w:color="auto"/>
              </w:divBdr>
            </w:div>
            <w:div w:id="1694375781">
              <w:marLeft w:val="0"/>
              <w:marRight w:val="0"/>
              <w:marTop w:val="0"/>
              <w:marBottom w:val="0"/>
              <w:divBdr>
                <w:top w:val="none" w:sz="0" w:space="0" w:color="auto"/>
                <w:left w:val="none" w:sz="0" w:space="0" w:color="auto"/>
                <w:bottom w:val="none" w:sz="0" w:space="0" w:color="auto"/>
                <w:right w:val="none" w:sz="0" w:space="0" w:color="auto"/>
              </w:divBdr>
            </w:div>
            <w:div w:id="2084834605">
              <w:marLeft w:val="0"/>
              <w:marRight w:val="0"/>
              <w:marTop w:val="0"/>
              <w:marBottom w:val="0"/>
              <w:divBdr>
                <w:top w:val="none" w:sz="0" w:space="0" w:color="auto"/>
                <w:left w:val="none" w:sz="0" w:space="0" w:color="auto"/>
                <w:bottom w:val="none" w:sz="0" w:space="0" w:color="auto"/>
                <w:right w:val="none" w:sz="0" w:space="0" w:color="auto"/>
              </w:divBdr>
            </w:div>
            <w:div w:id="196048945">
              <w:marLeft w:val="0"/>
              <w:marRight w:val="0"/>
              <w:marTop w:val="0"/>
              <w:marBottom w:val="0"/>
              <w:divBdr>
                <w:top w:val="none" w:sz="0" w:space="0" w:color="auto"/>
                <w:left w:val="none" w:sz="0" w:space="0" w:color="auto"/>
                <w:bottom w:val="none" w:sz="0" w:space="0" w:color="auto"/>
                <w:right w:val="none" w:sz="0" w:space="0" w:color="auto"/>
              </w:divBdr>
            </w:div>
            <w:div w:id="313074285">
              <w:marLeft w:val="0"/>
              <w:marRight w:val="0"/>
              <w:marTop w:val="0"/>
              <w:marBottom w:val="0"/>
              <w:divBdr>
                <w:top w:val="none" w:sz="0" w:space="0" w:color="auto"/>
                <w:left w:val="none" w:sz="0" w:space="0" w:color="auto"/>
                <w:bottom w:val="none" w:sz="0" w:space="0" w:color="auto"/>
                <w:right w:val="none" w:sz="0" w:space="0" w:color="auto"/>
              </w:divBdr>
            </w:div>
            <w:div w:id="904756689">
              <w:marLeft w:val="0"/>
              <w:marRight w:val="0"/>
              <w:marTop w:val="0"/>
              <w:marBottom w:val="0"/>
              <w:divBdr>
                <w:top w:val="none" w:sz="0" w:space="0" w:color="auto"/>
                <w:left w:val="none" w:sz="0" w:space="0" w:color="auto"/>
                <w:bottom w:val="none" w:sz="0" w:space="0" w:color="auto"/>
                <w:right w:val="none" w:sz="0" w:space="0" w:color="auto"/>
              </w:divBdr>
            </w:div>
            <w:div w:id="1962494552">
              <w:marLeft w:val="0"/>
              <w:marRight w:val="0"/>
              <w:marTop w:val="0"/>
              <w:marBottom w:val="0"/>
              <w:divBdr>
                <w:top w:val="none" w:sz="0" w:space="0" w:color="auto"/>
                <w:left w:val="none" w:sz="0" w:space="0" w:color="auto"/>
                <w:bottom w:val="none" w:sz="0" w:space="0" w:color="auto"/>
                <w:right w:val="none" w:sz="0" w:space="0" w:color="auto"/>
              </w:divBdr>
            </w:div>
            <w:div w:id="799030642">
              <w:marLeft w:val="0"/>
              <w:marRight w:val="0"/>
              <w:marTop w:val="0"/>
              <w:marBottom w:val="0"/>
              <w:divBdr>
                <w:top w:val="none" w:sz="0" w:space="0" w:color="auto"/>
                <w:left w:val="none" w:sz="0" w:space="0" w:color="auto"/>
                <w:bottom w:val="none" w:sz="0" w:space="0" w:color="auto"/>
                <w:right w:val="none" w:sz="0" w:space="0" w:color="auto"/>
              </w:divBdr>
            </w:div>
            <w:div w:id="1447576396">
              <w:marLeft w:val="0"/>
              <w:marRight w:val="0"/>
              <w:marTop w:val="0"/>
              <w:marBottom w:val="0"/>
              <w:divBdr>
                <w:top w:val="none" w:sz="0" w:space="0" w:color="auto"/>
                <w:left w:val="none" w:sz="0" w:space="0" w:color="auto"/>
                <w:bottom w:val="none" w:sz="0" w:space="0" w:color="auto"/>
                <w:right w:val="none" w:sz="0" w:space="0" w:color="auto"/>
              </w:divBdr>
            </w:div>
            <w:div w:id="1504857304">
              <w:marLeft w:val="0"/>
              <w:marRight w:val="0"/>
              <w:marTop w:val="0"/>
              <w:marBottom w:val="0"/>
              <w:divBdr>
                <w:top w:val="none" w:sz="0" w:space="0" w:color="auto"/>
                <w:left w:val="none" w:sz="0" w:space="0" w:color="auto"/>
                <w:bottom w:val="none" w:sz="0" w:space="0" w:color="auto"/>
                <w:right w:val="none" w:sz="0" w:space="0" w:color="auto"/>
              </w:divBdr>
            </w:div>
            <w:div w:id="679158002">
              <w:marLeft w:val="0"/>
              <w:marRight w:val="0"/>
              <w:marTop w:val="0"/>
              <w:marBottom w:val="0"/>
              <w:divBdr>
                <w:top w:val="none" w:sz="0" w:space="0" w:color="auto"/>
                <w:left w:val="none" w:sz="0" w:space="0" w:color="auto"/>
                <w:bottom w:val="none" w:sz="0" w:space="0" w:color="auto"/>
                <w:right w:val="none" w:sz="0" w:space="0" w:color="auto"/>
              </w:divBdr>
            </w:div>
            <w:div w:id="1935241557">
              <w:marLeft w:val="0"/>
              <w:marRight w:val="0"/>
              <w:marTop w:val="0"/>
              <w:marBottom w:val="0"/>
              <w:divBdr>
                <w:top w:val="none" w:sz="0" w:space="0" w:color="auto"/>
                <w:left w:val="none" w:sz="0" w:space="0" w:color="auto"/>
                <w:bottom w:val="none" w:sz="0" w:space="0" w:color="auto"/>
                <w:right w:val="none" w:sz="0" w:space="0" w:color="auto"/>
              </w:divBdr>
            </w:div>
            <w:div w:id="2118478455">
              <w:marLeft w:val="0"/>
              <w:marRight w:val="0"/>
              <w:marTop w:val="0"/>
              <w:marBottom w:val="0"/>
              <w:divBdr>
                <w:top w:val="none" w:sz="0" w:space="0" w:color="auto"/>
                <w:left w:val="none" w:sz="0" w:space="0" w:color="auto"/>
                <w:bottom w:val="none" w:sz="0" w:space="0" w:color="auto"/>
                <w:right w:val="none" w:sz="0" w:space="0" w:color="auto"/>
              </w:divBdr>
            </w:div>
            <w:div w:id="295181498">
              <w:marLeft w:val="0"/>
              <w:marRight w:val="0"/>
              <w:marTop w:val="0"/>
              <w:marBottom w:val="0"/>
              <w:divBdr>
                <w:top w:val="none" w:sz="0" w:space="0" w:color="auto"/>
                <w:left w:val="none" w:sz="0" w:space="0" w:color="auto"/>
                <w:bottom w:val="none" w:sz="0" w:space="0" w:color="auto"/>
                <w:right w:val="none" w:sz="0" w:space="0" w:color="auto"/>
              </w:divBdr>
            </w:div>
            <w:div w:id="280495205">
              <w:marLeft w:val="0"/>
              <w:marRight w:val="0"/>
              <w:marTop w:val="0"/>
              <w:marBottom w:val="0"/>
              <w:divBdr>
                <w:top w:val="none" w:sz="0" w:space="0" w:color="auto"/>
                <w:left w:val="none" w:sz="0" w:space="0" w:color="auto"/>
                <w:bottom w:val="none" w:sz="0" w:space="0" w:color="auto"/>
                <w:right w:val="none" w:sz="0" w:space="0" w:color="auto"/>
              </w:divBdr>
            </w:div>
            <w:div w:id="658340279">
              <w:marLeft w:val="0"/>
              <w:marRight w:val="0"/>
              <w:marTop w:val="0"/>
              <w:marBottom w:val="0"/>
              <w:divBdr>
                <w:top w:val="none" w:sz="0" w:space="0" w:color="auto"/>
                <w:left w:val="none" w:sz="0" w:space="0" w:color="auto"/>
                <w:bottom w:val="none" w:sz="0" w:space="0" w:color="auto"/>
                <w:right w:val="none" w:sz="0" w:space="0" w:color="auto"/>
              </w:divBdr>
            </w:div>
            <w:div w:id="338696215">
              <w:marLeft w:val="0"/>
              <w:marRight w:val="0"/>
              <w:marTop w:val="0"/>
              <w:marBottom w:val="0"/>
              <w:divBdr>
                <w:top w:val="none" w:sz="0" w:space="0" w:color="auto"/>
                <w:left w:val="none" w:sz="0" w:space="0" w:color="auto"/>
                <w:bottom w:val="none" w:sz="0" w:space="0" w:color="auto"/>
                <w:right w:val="none" w:sz="0" w:space="0" w:color="auto"/>
              </w:divBdr>
            </w:div>
            <w:div w:id="1095900924">
              <w:marLeft w:val="0"/>
              <w:marRight w:val="0"/>
              <w:marTop w:val="0"/>
              <w:marBottom w:val="0"/>
              <w:divBdr>
                <w:top w:val="none" w:sz="0" w:space="0" w:color="auto"/>
                <w:left w:val="none" w:sz="0" w:space="0" w:color="auto"/>
                <w:bottom w:val="none" w:sz="0" w:space="0" w:color="auto"/>
                <w:right w:val="none" w:sz="0" w:space="0" w:color="auto"/>
              </w:divBdr>
            </w:div>
            <w:div w:id="1194422642">
              <w:marLeft w:val="0"/>
              <w:marRight w:val="0"/>
              <w:marTop w:val="0"/>
              <w:marBottom w:val="0"/>
              <w:divBdr>
                <w:top w:val="none" w:sz="0" w:space="0" w:color="auto"/>
                <w:left w:val="none" w:sz="0" w:space="0" w:color="auto"/>
                <w:bottom w:val="none" w:sz="0" w:space="0" w:color="auto"/>
                <w:right w:val="none" w:sz="0" w:space="0" w:color="auto"/>
              </w:divBdr>
            </w:div>
            <w:div w:id="1260066775">
              <w:marLeft w:val="0"/>
              <w:marRight w:val="0"/>
              <w:marTop w:val="0"/>
              <w:marBottom w:val="0"/>
              <w:divBdr>
                <w:top w:val="none" w:sz="0" w:space="0" w:color="auto"/>
                <w:left w:val="none" w:sz="0" w:space="0" w:color="auto"/>
                <w:bottom w:val="none" w:sz="0" w:space="0" w:color="auto"/>
                <w:right w:val="none" w:sz="0" w:space="0" w:color="auto"/>
              </w:divBdr>
            </w:div>
            <w:div w:id="815292761">
              <w:marLeft w:val="0"/>
              <w:marRight w:val="0"/>
              <w:marTop w:val="0"/>
              <w:marBottom w:val="0"/>
              <w:divBdr>
                <w:top w:val="none" w:sz="0" w:space="0" w:color="auto"/>
                <w:left w:val="none" w:sz="0" w:space="0" w:color="auto"/>
                <w:bottom w:val="none" w:sz="0" w:space="0" w:color="auto"/>
                <w:right w:val="none" w:sz="0" w:space="0" w:color="auto"/>
              </w:divBdr>
            </w:div>
            <w:div w:id="1124617943">
              <w:marLeft w:val="0"/>
              <w:marRight w:val="0"/>
              <w:marTop w:val="0"/>
              <w:marBottom w:val="0"/>
              <w:divBdr>
                <w:top w:val="none" w:sz="0" w:space="0" w:color="auto"/>
                <w:left w:val="none" w:sz="0" w:space="0" w:color="auto"/>
                <w:bottom w:val="none" w:sz="0" w:space="0" w:color="auto"/>
                <w:right w:val="none" w:sz="0" w:space="0" w:color="auto"/>
              </w:divBdr>
            </w:div>
            <w:div w:id="1007250461">
              <w:marLeft w:val="0"/>
              <w:marRight w:val="0"/>
              <w:marTop w:val="0"/>
              <w:marBottom w:val="0"/>
              <w:divBdr>
                <w:top w:val="none" w:sz="0" w:space="0" w:color="auto"/>
                <w:left w:val="none" w:sz="0" w:space="0" w:color="auto"/>
                <w:bottom w:val="none" w:sz="0" w:space="0" w:color="auto"/>
                <w:right w:val="none" w:sz="0" w:space="0" w:color="auto"/>
              </w:divBdr>
            </w:div>
            <w:div w:id="819076400">
              <w:marLeft w:val="0"/>
              <w:marRight w:val="0"/>
              <w:marTop w:val="0"/>
              <w:marBottom w:val="0"/>
              <w:divBdr>
                <w:top w:val="none" w:sz="0" w:space="0" w:color="auto"/>
                <w:left w:val="none" w:sz="0" w:space="0" w:color="auto"/>
                <w:bottom w:val="none" w:sz="0" w:space="0" w:color="auto"/>
                <w:right w:val="none" w:sz="0" w:space="0" w:color="auto"/>
              </w:divBdr>
            </w:div>
            <w:div w:id="1376614560">
              <w:marLeft w:val="0"/>
              <w:marRight w:val="0"/>
              <w:marTop w:val="0"/>
              <w:marBottom w:val="0"/>
              <w:divBdr>
                <w:top w:val="none" w:sz="0" w:space="0" w:color="auto"/>
                <w:left w:val="none" w:sz="0" w:space="0" w:color="auto"/>
                <w:bottom w:val="none" w:sz="0" w:space="0" w:color="auto"/>
                <w:right w:val="none" w:sz="0" w:space="0" w:color="auto"/>
              </w:divBdr>
            </w:div>
            <w:div w:id="1167012544">
              <w:marLeft w:val="0"/>
              <w:marRight w:val="0"/>
              <w:marTop w:val="0"/>
              <w:marBottom w:val="0"/>
              <w:divBdr>
                <w:top w:val="none" w:sz="0" w:space="0" w:color="auto"/>
                <w:left w:val="none" w:sz="0" w:space="0" w:color="auto"/>
                <w:bottom w:val="none" w:sz="0" w:space="0" w:color="auto"/>
                <w:right w:val="none" w:sz="0" w:space="0" w:color="auto"/>
              </w:divBdr>
            </w:div>
            <w:div w:id="317347414">
              <w:marLeft w:val="0"/>
              <w:marRight w:val="0"/>
              <w:marTop w:val="0"/>
              <w:marBottom w:val="0"/>
              <w:divBdr>
                <w:top w:val="none" w:sz="0" w:space="0" w:color="auto"/>
                <w:left w:val="none" w:sz="0" w:space="0" w:color="auto"/>
                <w:bottom w:val="none" w:sz="0" w:space="0" w:color="auto"/>
                <w:right w:val="none" w:sz="0" w:space="0" w:color="auto"/>
              </w:divBdr>
            </w:div>
            <w:div w:id="1264653459">
              <w:marLeft w:val="0"/>
              <w:marRight w:val="0"/>
              <w:marTop w:val="0"/>
              <w:marBottom w:val="0"/>
              <w:divBdr>
                <w:top w:val="none" w:sz="0" w:space="0" w:color="auto"/>
                <w:left w:val="none" w:sz="0" w:space="0" w:color="auto"/>
                <w:bottom w:val="none" w:sz="0" w:space="0" w:color="auto"/>
                <w:right w:val="none" w:sz="0" w:space="0" w:color="auto"/>
              </w:divBdr>
            </w:div>
            <w:div w:id="1381982264">
              <w:marLeft w:val="0"/>
              <w:marRight w:val="0"/>
              <w:marTop w:val="0"/>
              <w:marBottom w:val="0"/>
              <w:divBdr>
                <w:top w:val="none" w:sz="0" w:space="0" w:color="auto"/>
                <w:left w:val="none" w:sz="0" w:space="0" w:color="auto"/>
                <w:bottom w:val="none" w:sz="0" w:space="0" w:color="auto"/>
                <w:right w:val="none" w:sz="0" w:space="0" w:color="auto"/>
              </w:divBdr>
            </w:div>
            <w:div w:id="1446534271">
              <w:marLeft w:val="0"/>
              <w:marRight w:val="0"/>
              <w:marTop w:val="0"/>
              <w:marBottom w:val="0"/>
              <w:divBdr>
                <w:top w:val="none" w:sz="0" w:space="0" w:color="auto"/>
                <w:left w:val="none" w:sz="0" w:space="0" w:color="auto"/>
                <w:bottom w:val="none" w:sz="0" w:space="0" w:color="auto"/>
                <w:right w:val="none" w:sz="0" w:space="0" w:color="auto"/>
              </w:divBdr>
            </w:div>
            <w:div w:id="223611415">
              <w:marLeft w:val="0"/>
              <w:marRight w:val="0"/>
              <w:marTop w:val="0"/>
              <w:marBottom w:val="0"/>
              <w:divBdr>
                <w:top w:val="none" w:sz="0" w:space="0" w:color="auto"/>
                <w:left w:val="none" w:sz="0" w:space="0" w:color="auto"/>
                <w:bottom w:val="none" w:sz="0" w:space="0" w:color="auto"/>
                <w:right w:val="none" w:sz="0" w:space="0" w:color="auto"/>
              </w:divBdr>
            </w:div>
            <w:div w:id="726689697">
              <w:marLeft w:val="0"/>
              <w:marRight w:val="0"/>
              <w:marTop w:val="0"/>
              <w:marBottom w:val="0"/>
              <w:divBdr>
                <w:top w:val="none" w:sz="0" w:space="0" w:color="auto"/>
                <w:left w:val="none" w:sz="0" w:space="0" w:color="auto"/>
                <w:bottom w:val="none" w:sz="0" w:space="0" w:color="auto"/>
                <w:right w:val="none" w:sz="0" w:space="0" w:color="auto"/>
              </w:divBdr>
            </w:div>
            <w:div w:id="741946562">
              <w:marLeft w:val="0"/>
              <w:marRight w:val="0"/>
              <w:marTop w:val="0"/>
              <w:marBottom w:val="0"/>
              <w:divBdr>
                <w:top w:val="none" w:sz="0" w:space="0" w:color="auto"/>
                <w:left w:val="none" w:sz="0" w:space="0" w:color="auto"/>
                <w:bottom w:val="none" w:sz="0" w:space="0" w:color="auto"/>
                <w:right w:val="none" w:sz="0" w:space="0" w:color="auto"/>
              </w:divBdr>
            </w:div>
            <w:div w:id="332538216">
              <w:marLeft w:val="0"/>
              <w:marRight w:val="0"/>
              <w:marTop w:val="0"/>
              <w:marBottom w:val="0"/>
              <w:divBdr>
                <w:top w:val="none" w:sz="0" w:space="0" w:color="auto"/>
                <w:left w:val="none" w:sz="0" w:space="0" w:color="auto"/>
                <w:bottom w:val="none" w:sz="0" w:space="0" w:color="auto"/>
                <w:right w:val="none" w:sz="0" w:space="0" w:color="auto"/>
              </w:divBdr>
            </w:div>
            <w:div w:id="814571155">
              <w:marLeft w:val="0"/>
              <w:marRight w:val="0"/>
              <w:marTop w:val="0"/>
              <w:marBottom w:val="0"/>
              <w:divBdr>
                <w:top w:val="none" w:sz="0" w:space="0" w:color="auto"/>
                <w:left w:val="none" w:sz="0" w:space="0" w:color="auto"/>
                <w:bottom w:val="none" w:sz="0" w:space="0" w:color="auto"/>
                <w:right w:val="none" w:sz="0" w:space="0" w:color="auto"/>
              </w:divBdr>
            </w:div>
            <w:div w:id="1332679468">
              <w:marLeft w:val="0"/>
              <w:marRight w:val="0"/>
              <w:marTop w:val="0"/>
              <w:marBottom w:val="0"/>
              <w:divBdr>
                <w:top w:val="none" w:sz="0" w:space="0" w:color="auto"/>
                <w:left w:val="none" w:sz="0" w:space="0" w:color="auto"/>
                <w:bottom w:val="none" w:sz="0" w:space="0" w:color="auto"/>
                <w:right w:val="none" w:sz="0" w:space="0" w:color="auto"/>
              </w:divBdr>
            </w:div>
            <w:div w:id="159271205">
              <w:marLeft w:val="0"/>
              <w:marRight w:val="0"/>
              <w:marTop w:val="0"/>
              <w:marBottom w:val="0"/>
              <w:divBdr>
                <w:top w:val="none" w:sz="0" w:space="0" w:color="auto"/>
                <w:left w:val="none" w:sz="0" w:space="0" w:color="auto"/>
                <w:bottom w:val="none" w:sz="0" w:space="0" w:color="auto"/>
                <w:right w:val="none" w:sz="0" w:space="0" w:color="auto"/>
              </w:divBdr>
            </w:div>
            <w:div w:id="1050571856">
              <w:marLeft w:val="0"/>
              <w:marRight w:val="0"/>
              <w:marTop w:val="0"/>
              <w:marBottom w:val="0"/>
              <w:divBdr>
                <w:top w:val="none" w:sz="0" w:space="0" w:color="auto"/>
                <w:left w:val="none" w:sz="0" w:space="0" w:color="auto"/>
                <w:bottom w:val="none" w:sz="0" w:space="0" w:color="auto"/>
                <w:right w:val="none" w:sz="0" w:space="0" w:color="auto"/>
              </w:divBdr>
            </w:div>
            <w:div w:id="1530534412">
              <w:marLeft w:val="0"/>
              <w:marRight w:val="0"/>
              <w:marTop w:val="0"/>
              <w:marBottom w:val="0"/>
              <w:divBdr>
                <w:top w:val="none" w:sz="0" w:space="0" w:color="auto"/>
                <w:left w:val="none" w:sz="0" w:space="0" w:color="auto"/>
                <w:bottom w:val="none" w:sz="0" w:space="0" w:color="auto"/>
                <w:right w:val="none" w:sz="0" w:space="0" w:color="auto"/>
              </w:divBdr>
            </w:div>
            <w:div w:id="1084760501">
              <w:marLeft w:val="0"/>
              <w:marRight w:val="0"/>
              <w:marTop w:val="0"/>
              <w:marBottom w:val="0"/>
              <w:divBdr>
                <w:top w:val="none" w:sz="0" w:space="0" w:color="auto"/>
                <w:left w:val="none" w:sz="0" w:space="0" w:color="auto"/>
                <w:bottom w:val="none" w:sz="0" w:space="0" w:color="auto"/>
                <w:right w:val="none" w:sz="0" w:space="0" w:color="auto"/>
              </w:divBdr>
            </w:div>
            <w:div w:id="754254016">
              <w:marLeft w:val="0"/>
              <w:marRight w:val="0"/>
              <w:marTop w:val="0"/>
              <w:marBottom w:val="0"/>
              <w:divBdr>
                <w:top w:val="none" w:sz="0" w:space="0" w:color="auto"/>
                <w:left w:val="none" w:sz="0" w:space="0" w:color="auto"/>
                <w:bottom w:val="none" w:sz="0" w:space="0" w:color="auto"/>
                <w:right w:val="none" w:sz="0" w:space="0" w:color="auto"/>
              </w:divBdr>
            </w:div>
            <w:div w:id="1492720886">
              <w:marLeft w:val="0"/>
              <w:marRight w:val="0"/>
              <w:marTop w:val="0"/>
              <w:marBottom w:val="0"/>
              <w:divBdr>
                <w:top w:val="none" w:sz="0" w:space="0" w:color="auto"/>
                <w:left w:val="none" w:sz="0" w:space="0" w:color="auto"/>
                <w:bottom w:val="none" w:sz="0" w:space="0" w:color="auto"/>
                <w:right w:val="none" w:sz="0" w:space="0" w:color="auto"/>
              </w:divBdr>
            </w:div>
            <w:div w:id="641619348">
              <w:marLeft w:val="0"/>
              <w:marRight w:val="0"/>
              <w:marTop w:val="0"/>
              <w:marBottom w:val="0"/>
              <w:divBdr>
                <w:top w:val="none" w:sz="0" w:space="0" w:color="auto"/>
                <w:left w:val="none" w:sz="0" w:space="0" w:color="auto"/>
                <w:bottom w:val="none" w:sz="0" w:space="0" w:color="auto"/>
                <w:right w:val="none" w:sz="0" w:space="0" w:color="auto"/>
              </w:divBdr>
            </w:div>
            <w:div w:id="568462199">
              <w:marLeft w:val="0"/>
              <w:marRight w:val="0"/>
              <w:marTop w:val="0"/>
              <w:marBottom w:val="0"/>
              <w:divBdr>
                <w:top w:val="none" w:sz="0" w:space="0" w:color="auto"/>
                <w:left w:val="none" w:sz="0" w:space="0" w:color="auto"/>
                <w:bottom w:val="none" w:sz="0" w:space="0" w:color="auto"/>
                <w:right w:val="none" w:sz="0" w:space="0" w:color="auto"/>
              </w:divBdr>
            </w:div>
            <w:div w:id="1642034519">
              <w:marLeft w:val="0"/>
              <w:marRight w:val="0"/>
              <w:marTop w:val="0"/>
              <w:marBottom w:val="0"/>
              <w:divBdr>
                <w:top w:val="none" w:sz="0" w:space="0" w:color="auto"/>
                <w:left w:val="none" w:sz="0" w:space="0" w:color="auto"/>
                <w:bottom w:val="none" w:sz="0" w:space="0" w:color="auto"/>
                <w:right w:val="none" w:sz="0" w:space="0" w:color="auto"/>
              </w:divBdr>
            </w:div>
            <w:div w:id="594938999">
              <w:marLeft w:val="0"/>
              <w:marRight w:val="0"/>
              <w:marTop w:val="0"/>
              <w:marBottom w:val="0"/>
              <w:divBdr>
                <w:top w:val="none" w:sz="0" w:space="0" w:color="auto"/>
                <w:left w:val="none" w:sz="0" w:space="0" w:color="auto"/>
                <w:bottom w:val="none" w:sz="0" w:space="0" w:color="auto"/>
                <w:right w:val="none" w:sz="0" w:space="0" w:color="auto"/>
              </w:divBdr>
            </w:div>
            <w:div w:id="702556456">
              <w:marLeft w:val="0"/>
              <w:marRight w:val="0"/>
              <w:marTop w:val="0"/>
              <w:marBottom w:val="0"/>
              <w:divBdr>
                <w:top w:val="none" w:sz="0" w:space="0" w:color="auto"/>
                <w:left w:val="none" w:sz="0" w:space="0" w:color="auto"/>
                <w:bottom w:val="none" w:sz="0" w:space="0" w:color="auto"/>
                <w:right w:val="none" w:sz="0" w:space="0" w:color="auto"/>
              </w:divBdr>
            </w:div>
            <w:div w:id="128675271">
              <w:marLeft w:val="0"/>
              <w:marRight w:val="0"/>
              <w:marTop w:val="0"/>
              <w:marBottom w:val="0"/>
              <w:divBdr>
                <w:top w:val="none" w:sz="0" w:space="0" w:color="auto"/>
                <w:left w:val="none" w:sz="0" w:space="0" w:color="auto"/>
                <w:bottom w:val="none" w:sz="0" w:space="0" w:color="auto"/>
                <w:right w:val="none" w:sz="0" w:space="0" w:color="auto"/>
              </w:divBdr>
            </w:div>
            <w:div w:id="132721311">
              <w:marLeft w:val="0"/>
              <w:marRight w:val="0"/>
              <w:marTop w:val="0"/>
              <w:marBottom w:val="0"/>
              <w:divBdr>
                <w:top w:val="none" w:sz="0" w:space="0" w:color="auto"/>
                <w:left w:val="none" w:sz="0" w:space="0" w:color="auto"/>
                <w:bottom w:val="none" w:sz="0" w:space="0" w:color="auto"/>
                <w:right w:val="none" w:sz="0" w:space="0" w:color="auto"/>
              </w:divBdr>
            </w:div>
            <w:div w:id="785390137">
              <w:marLeft w:val="0"/>
              <w:marRight w:val="0"/>
              <w:marTop w:val="0"/>
              <w:marBottom w:val="0"/>
              <w:divBdr>
                <w:top w:val="none" w:sz="0" w:space="0" w:color="auto"/>
                <w:left w:val="none" w:sz="0" w:space="0" w:color="auto"/>
                <w:bottom w:val="none" w:sz="0" w:space="0" w:color="auto"/>
                <w:right w:val="none" w:sz="0" w:space="0" w:color="auto"/>
              </w:divBdr>
            </w:div>
            <w:div w:id="472793990">
              <w:marLeft w:val="0"/>
              <w:marRight w:val="0"/>
              <w:marTop w:val="0"/>
              <w:marBottom w:val="0"/>
              <w:divBdr>
                <w:top w:val="none" w:sz="0" w:space="0" w:color="auto"/>
                <w:left w:val="none" w:sz="0" w:space="0" w:color="auto"/>
                <w:bottom w:val="none" w:sz="0" w:space="0" w:color="auto"/>
                <w:right w:val="none" w:sz="0" w:space="0" w:color="auto"/>
              </w:divBdr>
            </w:div>
            <w:div w:id="1997874532">
              <w:marLeft w:val="0"/>
              <w:marRight w:val="0"/>
              <w:marTop w:val="0"/>
              <w:marBottom w:val="0"/>
              <w:divBdr>
                <w:top w:val="none" w:sz="0" w:space="0" w:color="auto"/>
                <w:left w:val="none" w:sz="0" w:space="0" w:color="auto"/>
                <w:bottom w:val="none" w:sz="0" w:space="0" w:color="auto"/>
                <w:right w:val="none" w:sz="0" w:space="0" w:color="auto"/>
              </w:divBdr>
            </w:div>
            <w:div w:id="2093968813">
              <w:marLeft w:val="0"/>
              <w:marRight w:val="0"/>
              <w:marTop w:val="0"/>
              <w:marBottom w:val="0"/>
              <w:divBdr>
                <w:top w:val="none" w:sz="0" w:space="0" w:color="auto"/>
                <w:left w:val="none" w:sz="0" w:space="0" w:color="auto"/>
                <w:bottom w:val="none" w:sz="0" w:space="0" w:color="auto"/>
                <w:right w:val="none" w:sz="0" w:space="0" w:color="auto"/>
              </w:divBdr>
            </w:div>
            <w:div w:id="756176469">
              <w:marLeft w:val="0"/>
              <w:marRight w:val="0"/>
              <w:marTop w:val="0"/>
              <w:marBottom w:val="0"/>
              <w:divBdr>
                <w:top w:val="none" w:sz="0" w:space="0" w:color="auto"/>
                <w:left w:val="none" w:sz="0" w:space="0" w:color="auto"/>
                <w:bottom w:val="none" w:sz="0" w:space="0" w:color="auto"/>
                <w:right w:val="none" w:sz="0" w:space="0" w:color="auto"/>
              </w:divBdr>
            </w:div>
            <w:div w:id="537664573">
              <w:marLeft w:val="0"/>
              <w:marRight w:val="0"/>
              <w:marTop w:val="0"/>
              <w:marBottom w:val="0"/>
              <w:divBdr>
                <w:top w:val="none" w:sz="0" w:space="0" w:color="auto"/>
                <w:left w:val="none" w:sz="0" w:space="0" w:color="auto"/>
                <w:bottom w:val="none" w:sz="0" w:space="0" w:color="auto"/>
                <w:right w:val="none" w:sz="0" w:space="0" w:color="auto"/>
              </w:divBdr>
            </w:div>
            <w:div w:id="1459488432">
              <w:marLeft w:val="0"/>
              <w:marRight w:val="0"/>
              <w:marTop w:val="0"/>
              <w:marBottom w:val="0"/>
              <w:divBdr>
                <w:top w:val="none" w:sz="0" w:space="0" w:color="auto"/>
                <w:left w:val="none" w:sz="0" w:space="0" w:color="auto"/>
                <w:bottom w:val="none" w:sz="0" w:space="0" w:color="auto"/>
                <w:right w:val="none" w:sz="0" w:space="0" w:color="auto"/>
              </w:divBdr>
            </w:div>
            <w:div w:id="635255672">
              <w:marLeft w:val="0"/>
              <w:marRight w:val="0"/>
              <w:marTop w:val="0"/>
              <w:marBottom w:val="0"/>
              <w:divBdr>
                <w:top w:val="none" w:sz="0" w:space="0" w:color="auto"/>
                <w:left w:val="none" w:sz="0" w:space="0" w:color="auto"/>
                <w:bottom w:val="none" w:sz="0" w:space="0" w:color="auto"/>
                <w:right w:val="none" w:sz="0" w:space="0" w:color="auto"/>
              </w:divBdr>
            </w:div>
            <w:div w:id="264118697">
              <w:marLeft w:val="0"/>
              <w:marRight w:val="0"/>
              <w:marTop w:val="0"/>
              <w:marBottom w:val="0"/>
              <w:divBdr>
                <w:top w:val="none" w:sz="0" w:space="0" w:color="auto"/>
                <w:left w:val="none" w:sz="0" w:space="0" w:color="auto"/>
                <w:bottom w:val="none" w:sz="0" w:space="0" w:color="auto"/>
                <w:right w:val="none" w:sz="0" w:space="0" w:color="auto"/>
              </w:divBdr>
            </w:div>
            <w:div w:id="1862939588">
              <w:marLeft w:val="0"/>
              <w:marRight w:val="0"/>
              <w:marTop w:val="0"/>
              <w:marBottom w:val="0"/>
              <w:divBdr>
                <w:top w:val="none" w:sz="0" w:space="0" w:color="auto"/>
                <w:left w:val="none" w:sz="0" w:space="0" w:color="auto"/>
                <w:bottom w:val="none" w:sz="0" w:space="0" w:color="auto"/>
                <w:right w:val="none" w:sz="0" w:space="0" w:color="auto"/>
              </w:divBdr>
            </w:div>
            <w:div w:id="1955553503">
              <w:marLeft w:val="0"/>
              <w:marRight w:val="0"/>
              <w:marTop w:val="0"/>
              <w:marBottom w:val="0"/>
              <w:divBdr>
                <w:top w:val="none" w:sz="0" w:space="0" w:color="auto"/>
                <w:left w:val="none" w:sz="0" w:space="0" w:color="auto"/>
                <w:bottom w:val="none" w:sz="0" w:space="0" w:color="auto"/>
                <w:right w:val="none" w:sz="0" w:space="0" w:color="auto"/>
              </w:divBdr>
            </w:div>
            <w:div w:id="2042975066">
              <w:marLeft w:val="0"/>
              <w:marRight w:val="0"/>
              <w:marTop w:val="0"/>
              <w:marBottom w:val="0"/>
              <w:divBdr>
                <w:top w:val="none" w:sz="0" w:space="0" w:color="auto"/>
                <w:left w:val="none" w:sz="0" w:space="0" w:color="auto"/>
                <w:bottom w:val="none" w:sz="0" w:space="0" w:color="auto"/>
                <w:right w:val="none" w:sz="0" w:space="0" w:color="auto"/>
              </w:divBdr>
            </w:div>
            <w:div w:id="852570042">
              <w:marLeft w:val="0"/>
              <w:marRight w:val="0"/>
              <w:marTop w:val="0"/>
              <w:marBottom w:val="0"/>
              <w:divBdr>
                <w:top w:val="none" w:sz="0" w:space="0" w:color="auto"/>
                <w:left w:val="none" w:sz="0" w:space="0" w:color="auto"/>
                <w:bottom w:val="none" w:sz="0" w:space="0" w:color="auto"/>
                <w:right w:val="none" w:sz="0" w:space="0" w:color="auto"/>
              </w:divBdr>
            </w:div>
            <w:div w:id="28385192">
              <w:marLeft w:val="0"/>
              <w:marRight w:val="0"/>
              <w:marTop w:val="0"/>
              <w:marBottom w:val="0"/>
              <w:divBdr>
                <w:top w:val="none" w:sz="0" w:space="0" w:color="auto"/>
                <w:left w:val="none" w:sz="0" w:space="0" w:color="auto"/>
                <w:bottom w:val="none" w:sz="0" w:space="0" w:color="auto"/>
                <w:right w:val="none" w:sz="0" w:space="0" w:color="auto"/>
              </w:divBdr>
            </w:div>
            <w:div w:id="220756782">
              <w:marLeft w:val="0"/>
              <w:marRight w:val="0"/>
              <w:marTop w:val="0"/>
              <w:marBottom w:val="0"/>
              <w:divBdr>
                <w:top w:val="none" w:sz="0" w:space="0" w:color="auto"/>
                <w:left w:val="none" w:sz="0" w:space="0" w:color="auto"/>
                <w:bottom w:val="none" w:sz="0" w:space="0" w:color="auto"/>
                <w:right w:val="none" w:sz="0" w:space="0" w:color="auto"/>
              </w:divBdr>
            </w:div>
            <w:div w:id="1346060131">
              <w:marLeft w:val="0"/>
              <w:marRight w:val="0"/>
              <w:marTop w:val="0"/>
              <w:marBottom w:val="0"/>
              <w:divBdr>
                <w:top w:val="none" w:sz="0" w:space="0" w:color="auto"/>
                <w:left w:val="none" w:sz="0" w:space="0" w:color="auto"/>
                <w:bottom w:val="none" w:sz="0" w:space="0" w:color="auto"/>
                <w:right w:val="none" w:sz="0" w:space="0" w:color="auto"/>
              </w:divBdr>
            </w:div>
            <w:div w:id="1358002396">
              <w:marLeft w:val="0"/>
              <w:marRight w:val="0"/>
              <w:marTop w:val="0"/>
              <w:marBottom w:val="0"/>
              <w:divBdr>
                <w:top w:val="none" w:sz="0" w:space="0" w:color="auto"/>
                <w:left w:val="none" w:sz="0" w:space="0" w:color="auto"/>
                <w:bottom w:val="none" w:sz="0" w:space="0" w:color="auto"/>
                <w:right w:val="none" w:sz="0" w:space="0" w:color="auto"/>
              </w:divBdr>
            </w:div>
            <w:div w:id="1316183931">
              <w:marLeft w:val="0"/>
              <w:marRight w:val="0"/>
              <w:marTop w:val="0"/>
              <w:marBottom w:val="0"/>
              <w:divBdr>
                <w:top w:val="none" w:sz="0" w:space="0" w:color="auto"/>
                <w:left w:val="none" w:sz="0" w:space="0" w:color="auto"/>
                <w:bottom w:val="none" w:sz="0" w:space="0" w:color="auto"/>
                <w:right w:val="none" w:sz="0" w:space="0" w:color="auto"/>
              </w:divBdr>
            </w:div>
            <w:div w:id="676687587">
              <w:marLeft w:val="0"/>
              <w:marRight w:val="0"/>
              <w:marTop w:val="0"/>
              <w:marBottom w:val="0"/>
              <w:divBdr>
                <w:top w:val="none" w:sz="0" w:space="0" w:color="auto"/>
                <w:left w:val="none" w:sz="0" w:space="0" w:color="auto"/>
                <w:bottom w:val="none" w:sz="0" w:space="0" w:color="auto"/>
                <w:right w:val="none" w:sz="0" w:space="0" w:color="auto"/>
              </w:divBdr>
            </w:div>
            <w:div w:id="623539934">
              <w:marLeft w:val="0"/>
              <w:marRight w:val="0"/>
              <w:marTop w:val="0"/>
              <w:marBottom w:val="0"/>
              <w:divBdr>
                <w:top w:val="none" w:sz="0" w:space="0" w:color="auto"/>
                <w:left w:val="none" w:sz="0" w:space="0" w:color="auto"/>
                <w:bottom w:val="none" w:sz="0" w:space="0" w:color="auto"/>
                <w:right w:val="none" w:sz="0" w:space="0" w:color="auto"/>
              </w:divBdr>
            </w:div>
            <w:div w:id="1183594895">
              <w:marLeft w:val="0"/>
              <w:marRight w:val="0"/>
              <w:marTop w:val="0"/>
              <w:marBottom w:val="0"/>
              <w:divBdr>
                <w:top w:val="none" w:sz="0" w:space="0" w:color="auto"/>
                <w:left w:val="none" w:sz="0" w:space="0" w:color="auto"/>
                <w:bottom w:val="none" w:sz="0" w:space="0" w:color="auto"/>
                <w:right w:val="none" w:sz="0" w:space="0" w:color="auto"/>
              </w:divBdr>
            </w:div>
            <w:div w:id="1005013507">
              <w:marLeft w:val="0"/>
              <w:marRight w:val="0"/>
              <w:marTop w:val="0"/>
              <w:marBottom w:val="0"/>
              <w:divBdr>
                <w:top w:val="none" w:sz="0" w:space="0" w:color="auto"/>
                <w:left w:val="none" w:sz="0" w:space="0" w:color="auto"/>
                <w:bottom w:val="none" w:sz="0" w:space="0" w:color="auto"/>
                <w:right w:val="none" w:sz="0" w:space="0" w:color="auto"/>
              </w:divBdr>
            </w:div>
            <w:div w:id="97988890">
              <w:marLeft w:val="0"/>
              <w:marRight w:val="0"/>
              <w:marTop w:val="0"/>
              <w:marBottom w:val="0"/>
              <w:divBdr>
                <w:top w:val="none" w:sz="0" w:space="0" w:color="auto"/>
                <w:left w:val="none" w:sz="0" w:space="0" w:color="auto"/>
                <w:bottom w:val="none" w:sz="0" w:space="0" w:color="auto"/>
                <w:right w:val="none" w:sz="0" w:space="0" w:color="auto"/>
              </w:divBdr>
            </w:div>
            <w:div w:id="979308768">
              <w:marLeft w:val="0"/>
              <w:marRight w:val="0"/>
              <w:marTop w:val="0"/>
              <w:marBottom w:val="0"/>
              <w:divBdr>
                <w:top w:val="none" w:sz="0" w:space="0" w:color="auto"/>
                <w:left w:val="none" w:sz="0" w:space="0" w:color="auto"/>
                <w:bottom w:val="none" w:sz="0" w:space="0" w:color="auto"/>
                <w:right w:val="none" w:sz="0" w:space="0" w:color="auto"/>
              </w:divBdr>
            </w:div>
            <w:div w:id="1728530593">
              <w:marLeft w:val="0"/>
              <w:marRight w:val="0"/>
              <w:marTop w:val="0"/>
              <w:marBottom w:val="0"/>
              <w:divBdr>
                <w:top w:val="none" w:sz="0" w:space="0" w:color="auto"/>
                <w:left w:val="none" w:sz="0" w:space="0" w:color="auto"/>
                <w:bottom w:val="none" w:sz="0" w:space="0" w:color="auto"/>
                <w:right w:val="none" w:sz="0" w:space="0" w:color="auto"/>
              </w:divBdr>
            </w:div>
            <w:div w:id="1708018241">
              <w:marLeft w:val="0"/>
              <w:marRight w:val="0"/>
              <w:marTop w:val="0"/>
              <w:marBottom w:val="0"/>
              <w:divBdr>
                <w:top w:val="none" w:sz="0" w:space="0" w:color="auto"/>
                <w:left w:val="none" w:sz="0" w:space="0" w:color="auto"/>
                <w:bottom w:val="none" w:sz="0" w:space="0" w:color="auto"/>
                <w:right w:val="none" w:sz="0" w:space="0" w:color="auto"/>
              </w:divBdr>
            </w:div>
            <w:div w:id="822893774">
              <w:marLeft w:val="0"/>
              <w:marRight w:val="0"/>
              <w:marTop w:val="0"/>
              <w:marBottom w:val="0"/>
              <w:divBdr>
                <w:top w:val="none" w:sz="0" w:space="0" w:color="auto"/>
                <w:left w:val="none" w:sz="0" w:space="0" w:color="auto"/>
                <w:bottom w:val="none" w:sz="0" w:space="0" w:color="auto"/>
                <w:right w:val="none" w:sz="0" w:space="0" w:color="auto"/>
              </w:divBdr>
            </w:div>
            <w:div w:id="2076704889">
              <w:marLeft w:val="0"/>
              <w:marRight w:val="0"/>
              <w:marTop w:val="0"/>
              <w:marBottom w:val="0"/>
              <w:divBdr>
                <w:top w:val="none" w:sz="0" w:space="0" w:color="auto"/>
                <w:left w:val="none" w:sz="0" w:space="0" w:color="auto"/>
                <w:bottom w:val="none" w:sz="0" w:space="0" w:color="auto"/>
                <w:right w:val="none" w:sz="0" w:space="0" w:color="auto"/>
              </w:divBdr>
            </w:div>
            <w:div w:id="866021367">
              <w:marLeft w:val="0"/>
              <w:marRight w:val="0"/>
              <w:marTop w:val="0"/>
              <w:marBottom w:val="0"/>
              <w:divBdr>
                <w:top w:val="none" w:sz="0" w:space="0" w:color="auto"/>
                <w:left w:val="none" w:sz="0" w:space="0" w:color="auto"/>
                <w:bottom w:val="none" w:sz="0" w:space="0" w:color="auto"/>
                <w:right w:val="none" w:sz="0" w:space="0" w:color="auto"/>
              </w:divBdr>
            </w:div>
            <w:div w:id="2032876493">
              <w:marLeft w:val="0"/>
              <w:marRight w:val="0"/>
              <w:marTop w:val="0"/>
              <w:marBottom w:val="0"/>
              <w:divBdr>
                <w:top w:val="none" w:sz="0" w:space="0" w:color="auto"/>
                <w:left w:val="none" w:sz="0" w:space="0" w:color="auto"/>
                <w:bottom w:val="none" w:sz="0" w:space="0" w:color="auto"/>
                <w:right w:val="none" w:sz="0" w:space="0" w:color="auto"/>
              </w:divBdr>
            </w:div>
            <w:div w:id="1086070928">
              <w:marLeft w:val="0"/>
              <w:marRight w:val="0"/>
              <w:marTop w:val="0"/>
              <w:marBottom w:val="0"/>
              <w:divBdr>
                <w:top w:val="none" w:sz="0" w:space="0" w:color="auto"/>
                <w:left w:val="none" w:sz="0" w:space="0" w:color="auto"/>
                <w:bottom w:val="none" w:sz="0" w:space="0" w:color="auto"/>
                <w:right w:val="none" w:sz="0" w:space="0" w:color="auto"/>
              </w:divBdr>
            </w:div>
            <w:div w:id="1321347214">
              <w:marLeft w:val="0"/>
              <w:marRight w:val="0"/>
              <w:marTop w:val="0"/>
              <w:marBottom w:val="0"/>
              <w:divBdr>
                <w:top w:val="none" w:sz="0" w:space="0" w:color="auto"/>
                <w:left w:val="none" w:sz="0" w:space="0" w:color="auto"/>
                <w:bottom w:val="none" w:sz="0" w:space="0" w:color="auto"/>
                <w:right w:val="none" w:sz="0" w:space="0" w:color="auto"/>
              </w:divBdr>
            </w:div>
            <w:div w:id="1934557485">
              <w:marLeft w:val="0"/>
              <w:marRight w:val="0"/>
              <w:marTop w:val="0"/>
              <w:marBottom w:val="0"/>
              <w:divBdr>
                <w:top w:val="none" w:sz="0" w:space="0" w:color="auto"/>
                <w:left w:val="none" w:sz="0" w:space="0" w:color="auto"/>
                <w:bottom w:val="none" w:sz="0" w:space="0" w:color="auto"/>
                <w:right w:val="none" w:sz="0" w:space="0" w:color="auto"/>
              </w:divBdr>
            </w:div>
            <w:div w:id="362289101">
              <w:marLeft w:val="0"/>
              <w:marRight w:val="0"/>
              <w:marTop w:val="0"/>
              <w:marBottom w:val="0"/>
              <w:divBdr>
                <w:top w:val="none" w:sz="0" w:space="0" w:color="auto"/>
                <w:left w:val="none" w:sz="0" w:space="0" w:color="auto"/>
                <w:bottom w:val="none" w:sz="0" w:space="0" w:color="auto"/>
                <w:right w:val="none" w:sz="0" w:space="0" w:color="auto"/>
              </w:divBdr>
            </w:div>
            <w:div w:id="521675447">
              <w:marLeft w:val="0"/>
              <w:marRight w:val="0"/>
              <w:marTop w:val="0"/>
              <w:marBottom w:val="0"/>
              <w:divBdr>
                <w:top w:val="none" w:sz="0" w:space="0" w:color="auto"/>
                <w:left w:val="none" w:sz="0" w:space="0" w:color="auto"/>
                <w:bottom w:val="none" w:sz="0" w:space="0" w:color="auto"/>
                <w:right w:val="none" w:sz="0" w:space="0" w:color="auto"/>
              </w:divBdr>
            </w:div>
            <w:div w:id="1237126284">
              <w:marLeft w:val="0"/>
              <w:marRight w:val="0"/>
              <w:marTop w:val="0"/>
              <w:marBottom w:val="0"/>
              <w:divBdr>
                <w:top w:val="none" w:sz="0" w:space="0" w:color="auto"/>
                <w:left w:val="none" w:sz="0" w:space="0" w:color="auto"/>
                <w:bottom w:val="none" w:sz="0" w:space="0" w:color="auto"/>
                <w:right w:val="none" w:sz="0" w:space="0" w:color="auto"/>
              </w:divBdr>
            </w:div>
            <w:div w:id="1782676898">
              <w:marLeft w:val="0"/>
              <w:marRight w:val="0"/>
              <w:marTop w:val="0"/>
              <w:marBottom w:val="0"/>
              <w:divBdr>
                <w:top w:val="none" w:sz="0" w:space="0" w:color="auto"/>
                <w:left w:val="none" w:sz="0" w:space="0" w:color="auto"/>
                <w:bottom w:val="none" w:sz="0" w:space="0" w:color="auto"/>
                <w:right w:val="none" w:sz="0" w:space="0" w:color="auto"/>
              </w:divBdr>
            </w:div>
            <w:div w:id="1330870734">
              <w:marLeft w:val="0"/>
              <w:marRight w:val="0"/>
              <w:marTop w:val="0"/>
              <w:marBottom w:val="0"/>
              <w:divBdr>
                <w:top w:val="none" w:sz="0" w:space="0" w:color="auto"/>
                <w:left w:val="none" w:sz="0" w:space="0" w:color="auto"/>
                <w:bottom w:val="none" w:sz="0" w:space="0" w:color="auto"/>
                <w:right w:val="none" w:sz="0" w:space="0" w:color="auto"/>
              </w:divBdr>
            </w:div>
            <w:div w:id="1847209125">
              <w:marLeft w:val="0"/>
              <w:marRight w:val="0"/>
              <w:marTop w:val="0"/>
              <w:marBottom w:val="0"/>
              <w:divBdr>
                <w:top w:val="none" w:sz="0" w:space="0" w:color="auto"/>
                <w:left w:val="none" w:sz="0" w:space="0" w:color="auto"/>
                <w:bottom w:val="none" w:sz="0" w:space="0" w:color="auto"/>
                <w:right w:val="none" w:sz="0" w:space="0" w:color="auto"/>
              </w:divBdr>
            </w:div>
            <w:div w:id="1183320718">
              <w:marLeft w:val="0"/>
              <w:marRight w:val="0"/>
              <w:marTop w:val="0"/>
              <w:marBottom w:val="0"/>
              <w:divBdr>
                <w:top w:val="none" w:sz="0" w:space="0" w:color="auto"/>
                <w:left w:val="none" w:sz="0" w:space="0" w:color="auto"/>
                <w:bottom w:val="none" w:sz="0" w:space="0" w:color="auto"/>
                <w:right w:val="none" w:sz="0" w:space="0" w:color="auto"/>
              </w:divBdr>
            </w:div>
            <w:div w:id="1828940820">
              <w:marLeft w:val="0"/>
              <w:marRight w:val="0"/>
              <w:marTop w:val="0"/>
              <w:marBottom w:val="0"/>
              <w:divBdr>
                <w:top w:val="none" w:sz="0" w:space="0" w:color="auto"/>
                <w:left w:val="none" w:sz="0" w:space="0" w:color="auto"/>
                <w:bottom w:val="none" w:sz="0" w:space="0" w:color="auto"/>
                <w:right w:val="none" w:sz="0" w:space="0" w:color="auto"/>
              </w:divBdr>
            </w:div>
            <w:div w:id="1500197326">
              <w:marLeft w:val="0"/>
              <w:marRight w:val="0"/>
              <w:marTop w:val="0"/>
              <w:marBottom w:val="0"/>
              <w:divBdr>
                <w:top w:val="none" w:sz="0" w:space="0" w:color="auto"/>
                <w:left w:val="none" w:sz="0" w:space="0" w:color="auto"/>
                <w:bottom w:val="none" w:sz="0" w:space="0" w:color="auto"/>
                <w:right w:val="none" w:sz="0" w:space="0" w:color="auto"/>
              </w:divBdr>
            </w:div>
            <w:div w:id="1262378260">
              <w:marLeft w:val="0"/>
              <w:marRight w:val="0"/>
              <w:marTop w:val="0"/>
              <w:marBottom w:val="0"/>
              <w:divBdr>
                <w:top w:val="none" w:sz="0" w:space="0" w:color="auto"/>
                <w:left w:val="none" w:sz="0" w:space="0" w:color="auto"/>
                <w:bottom w:val="none" w:sz="0" w:space="0" w:color="auto"/>
                <w:right w:val="none" w:sz="0" w:space="0" w:color="auto"/>
              </w:divBdr>
            </w:div>
            <w:div w:id="1801921054">
              <w:marLeft w:val="0"/>
              <w:marRight w:val="0"/>
              <w:marTop w:val="0"/>
              <w:marBottom w:val="0"/>
              <w:divBdr>
                <w:top w:val="none" w:sz="0" w:space="0" w:color="auto"/>
                <w:left w:val="none" w:sz="0" w:space="0" w:color="auto"/>
                <w:bottom w:val="none" w:sz="0" w:space="0" w:color="auto"/>
                <w:right w:val="none" w:sz="0" w:space="0" w:color="auto"/>
              </w:divBdr>
            </w:div>
            <w:div w:id="1706444468">
              <w:marLeft w:val="0"/>
              <w:marRight w:val="0"/>
              <w:marTop w:val="0"/>
              <w:marBottom w:val="0"/>
              <w:divBdr>
                <w:top w:val="none" w:sz="0" w:space="0" w:color="auto"/>
                <w:left w:val="none" w:sz="0" w:space="0" w:color="auto"/>
                <w:bottom w:val="none" w:sz="0" w:space="0" w:color="auto"/>
                <w:right w:val="none" w:sz="0" w:space="0" w:color="auto"/>
              </w:divBdr>
            </w:div>
            <w:div w:id="364136217">
              <w:marLeft w:val="0"/>
              <w:marRight w:val="0"/>
              <w:marTop w:val="0"/>
              <w:marBottom w:val="0"/>
              <w:divBdr>
                <w:top w:val="none" w:sz="0" w:space="0" w:color="auto"/>
                <w:left w:val="none" w:sz="0" w:space="0" w:color="auto"/>
                <w:bottom w:val="none" w:sz="0" w:space="0" w:color="auto"/>
                <w:right w:val="none" w:sz="0" w:space="0" w:color="auto"/>
              </w:divBdr>
            </w:div>
            <w:div w:id="420612651">
              <w:marLeft w:val="0"/>
              <w:marRight w:val="0"/>
              <w:marTop w:val="0"/>
              <w:marBottom w:val="0"/>
              <w:divBdr>
                <w:top w:val="none" w:sz="0" w:space="0" w:color="auto"/>
                <w:left w:val="none" w:sz="0" w:space="0" w:color="auto"/>
                <w:bottom w:val="none" w:sz="0" w:space="0" w:color="auto"/>
                <w:right w:val="none" w:sz="0" w:space="0" w:color="auto"/>
              </w:divBdr>
            </w:div>
            <w:div w:id="271935675">
              <w:marLeft w:val="0"/>
              <w:marRight w:val="0"/>
              <w:marTop w:val="0"/>
              <w:marBottom w:val="0"/>
              <w:divBdr>
                <w:top w:val="none" w:sz="0" w:space="0" w:color="auto"/>
                <w:left w:val="none" w:sz="0" w:space="0" w:color="auto"/>
                <w:bottom w:val="none" w:sz="0" w:space="0" w:color="auto"/>
                <w:right w:val="none" w:sz="0" w:space="0" w:color="auto"/>
              </w:divBdr>
            </w:div>
            <w:div w:id="1980917103">
              <w:marLeft w:val="0"/>
              <w:marRight w:val="0"/>
              <w:marTop w:val="0"/>
              <w:marBottom w:val="0"/>
              <w:divBdr>
                <w:top w:val="none" w:sz="0" w:space="0" w:color="auto"/>
                <w:left w:val="none" w:sz="0" w:space="0" w:color="auto"/>
                <w:bottom w:val="none" w:sz="0" w:space="0" w:color="auto"/>
                <w:right w:val="none" w:sz="0" w:space="0" w:color="auto"/>
              </w:divBdr>
            </w:div>
            <w:div w:id="1804158956">
              <w:marLeft w:val="0"/>
              <w:marRight w:val="0"/>
              <w:marTop w:val="0"/>
              <w:marBottom w:val="0"/>
              <w:divBdr>
                <w:top w:val="none" w:sz="0" w:space="0" w:color="auto"/>
                <w:left w:val="none" w:sz="0" w:space="0" w:color="auto"/>
                <w:bottom w:val="none" w:sz="0" w:space="0" w:color="auto"/>
                <w:right w:val="none" w:sz="0" w:space="0" w:color="auto"/>
              </w:divBdr>
            </w:div>
            <w:div w:id="981160746">
              <w:marLeft w:val="0"/>
              <w:marRight w:val="0"/>
              <w:marTop w:val="0"/>
              <w:marBottom w:val="0"/>
              <w:divBdr>
                <w:top w:val="none" w:sz="0" w:space="0" w:color="auto"/>
                <w:left w:val="none" w:sz="0" w:space="0" w:color="auto"/>
                <w:bottom w:val="none" w:sz="0" w:space="0" w:color="auto"/>
                <w:right w:val="none" w:sz="0" w:space="0" w:color="auto"/>
              </w:divBdr>
            </w:div>
            <w:div w:id="506363130">
              <w:marLeft w:val="0"/>
              <w:marRight w:val="0"/>
              <w:marTop w:val="0"/>
              <w:marBottom w:val="0"/>
              <w:divBdr>
                <w:top w:val="none" w:sz="0" w:space="0" w:color="auto"/>
                <w:left w:val="none" w:sz="0" w:space="0" w:color="auto"/>
                <w:bottom w:val="none" w:sz="0" w:space="0" w:color="auto"/>
                <w:right w:val="none" w:sz="0" w:space="0" w:color="auto"/>
              </w:divBdr>
            </w:div>
            <w:div w:id="980308914">
              <w:marLeft w:val="0"/>
              <w:marRight w:val="0"/>
              <w:marTop w:val="0"/>
              <w:marBottom w:val="0"/>
              <w:divBdr>
                <w:top w:val="none" w:sz="0" w:space="0" w:color="auto"/>
                <w:left w:val="none" w:sz="0" w:space="0" w:color="auto"/>
                <w:bottom w:val="none" w:sz="0" w:space="0" w:color="auto"/>
                <w:right w:val="none" w:sz="0" w:space="0" w:color="auto"/>
              </w:divBdr>
            </w:div>
            <w:div w:id="2141192475">
              <w:marLeft w:val="0"/>
              <w:marRight w:val="0"/>
              <w:marTop w:val="0"/>
              <w:marBottom w:val="0"/>
              <w:divBdr>
                <w:top w:val="none" w:sz="0" w:space="0" w:color="auto"/>
                <w:left w:val="none" w:sz="0" w:space="0" w:color="auto"/>
                <w:bottom w:val="none" w:sz="0" w:space="0" w:color="auto"/>
                <w:right w:val="none" w:sz="0" w:space="0" w:color="auto"/>
              </w:divBdr>
            </w:div>
            <w:div w:id="1647783492">
              <w:marLeft w:val="0"/>
              <w:marRight w:val="0"/>
              <w:marTop w:val="0"/>
              <w:marBottom w:val="0"/>
              <w:divBdr>
                <w:top w:val="none" w:sz="0" w:space="0" w:color="auto"/>
                <w:left w:val="none" w:sz="0" w:space="0" w:color="auto"/>
                <w:bottom w:val="none" w:sz="0" w:space="0" w:color="auto"/>
                <w:right w:val="none" w:sz="0" w:space="0" w:color="auto"/>
              </w:divBdr>
            </w:div>
            <w:div w:id="155264364">
              <w:marLeft w:val="0"/>
              <w:marRight w:val="0"/>
              <w:marTop w:val="0"/>
              <w:marBottom w:val="0"/>
              <w:divBdr>
                <w:top w:val="none" w:sz="0" w:space="0" w:color="auto"/>
                <w:left w:val="none" w:sz="0" w:space="0" w:color="auto"/>
                <w:bottom w:val="none" w:sz="0" w:space="0" w:color="auto"/>
                <w:right w:val="none" w:sz="0" w:space="0" w:color="auto"/>
              </w:divBdr>
            </w:div>
            <w:div w:id="1141195854">
              <w:marLeft w:val="0"/>
              <w:marRight w:val="0"/>
              <w:marTop w:val="0"/>
              <w:marBottom w:val="0"/>
              <w:divBdr>
                <w:top w:val="none" w:sz="0" w:space="0" w:color="auto"/>
                <w:left w:val="none" w:sz="0" w:space="0" w:color="auto"/>
                <w:bottom w:val="none" w:sz="0" w:space="0" w:color="auto"/>
                <w:right w:val="none" w:sz="0" w:space="0" w:color="auto"/>
              </w:divBdr>
            </w:div>
            <w:div w:id="316692429">
              <w:marLeft w:val="0"/>
              <w:marRight w:val="0"/>
              <w:marTop w:val="0"/>
              <w:marBottom w:val="0"/>
              <w:divBdr>
                <w:top w:val="none" w:sz="0" w:space="0" w:color="auto"/>
                <w:left w:val="none" w:sz="0" w:space="0" w:color="auto"/>
                <w:bottom w:val="none" w:sz="0" w:space="0" w:color="auto"/>
                <w:right w:val="none" w:sz="0" w:space="0" w:color="auto"/>
              </w:divBdr>
            </w:div>
            <w:div w:id="25759074">
              <w:marLeft w:val="0"/>
              <w:marRight w:val="0"/>
              <w:marTop w:val="0"/>
              <w:marBottom w:val="0"/>
              <w:divBdr>
                <w:top w:val="none" w:sz="0" w:space="0" w:color="auto"/>
                <w:left w:val="none" w:sz="0" w:space="0" w:color="auto"/>
                <w:bottom w:val="none" w:sz="0" w:space="0" w:color="auto"/>
                <w:right w:val="none" w:sz="0" w:space="0" w:color="auto"/>
              </w:divBdr>
            </w:div>
            <w:div w:id="2021083620">
              <w:marLeft w:val="0"/>
              <w:marRight w:val="0"/>
              <w:marTop w:val="0"/>
              <w:marBottom w:val="0"/>
              <w:divBdr>
                <w:top w:val="none" w:sz="0" w:space="0" w:color="auto"/>
                <w:left w:val="none" w:sz="0" w:space="0" w:color="auto"/>
                <w:bottom w:val="none" w:sz="0" w:space="0" w:color="auto"/>
                <w:right w:val="none" w:sz="0" w:space="0" w:color="auto"/>
              </w:divBdr>
            </w:div>
            <w:div w:id="1147823931">
              <w:marLeft w:val="0"/>
              <w:marRight w:val="0"/>
              <w:marTop w:val="0"/>
              <w:marBottom w:val="0"/>
              <w:divBdr>
                <w:top w:val="none" w:sz="0" w:space="0" w:color="auto"/>
                <w:left w:val="none" w:sz="0" w:space="0" w:color="auto"/>
                <w:bottom w:val="none" w:sz="0" w:space="0" w:color="auto"/>
                <w:right w:val="none" w:sz="0" w:space="0" w:color="auto"/>
              </w:divBdr>
            </w:div>
            <w:div w:id="2031880194">
              <w:marLeft w:val="0"/>
              <w:marRight w:val="0"/>
              <w:marTop w:val="0"/>
              <w:marBottom w:val="0"/>
              <w:divBdr>
                <w:top w:val="none" w:sz="0" w:space="0" w:color="auto"/>
                <w:left w:val="none" w:sz="0" w:space="0" w:color="auto"/>
                <w:bottom w:val="none" w:sz="0" w:space="0" w:color="auto"/>
                <w:right w:val="none" w:sz="0" w:space="0" w:color="auto"/>
              </w:divBdr>
            </w:div>
            <w:div w:id="1328287889">
              <w:marLeft w:val="0"/>
              <w:marRight w:val="0"/>
              <w:marTop w:val="0"/>
              <w:marBottom w:val="0"/>
              <w:divBdr>
                <w:top w:val="none" w:sz="0" w:space="0" w:color="auto"/>
                <w:left w:val="none" w:sz="0" w:space="0" w:color="auto"/>
                <w:bottom w:val="none" w:sz="0" w:space="0" w:color="auto"/>
                <w:right w:val="none" w:sz="0" w:space="0" w:color="auto"/>
              </w:divBdr>
            </w:div>
            <w:div w:id="458302288">
              <w:marLeft w:val="0"/>
              <w:marRight w:val="0"/>
              <w:marTop w:val="0"/>
              <w:marBottom w:val="0"/>
              <w:divBdr>
                <w:top w:val="none" w:sz="0" w:space="0" w:color="auto"/>
                <w:left w:val="none" w:sz="0" w:space="0" w:color="auto"/>
                <w:bottom w:val="none" w:sz="0" w:space="0" w:color="auto"/>
                <w:right w:val="none" w:sz="0" w:space="0" w:color="auto"/>
              </w:divBdr>
            </w:div>
            <w:div w:id="1107191205">
              <w:marLeft w:val="0"/>
              <w:marRight w:val="0"/>
              <w:marTop w:val="0"/>
              <w:marBottom w:val="0"/>
              <w:divBdr>
                <w:top w:val="none" w:sz="0" w:space="0" w:color="auto"/>
                <w:left w:val="none" w:sz="0" w:space="0" w:color="auto"/>
                <w:bottom w:val="none" w:sz="0" w:space="0" w:color="auto"/>
                <w:right w:val="none" w:sz="0" w:space="0" w:color="auto"/>
              </w:divBdr>
            </w:div>
            <w:div w:id="43910424">
              <w:marLeft w:val="0"/>
              <w:marRight w:val="0"/>
              <w:marTop w:val="0"/>
              <w:marBottom w:val="0"/>
              <w:divBdr>
                <w:top w:val="none" w:sz="0" w:space="0" w:color="auto"/>
                <w:left w:val="none" w:sz="0" w:space="0" w:color="auto"/>
                <w:bottom w:val="none" w:sz="0" w:space="0" w:color="auto"/>
                <w:right w:val="none" w:sz="0" w:space="0" w:color="auto"/>
              </w:divBdr>
            </w:div>
            <w:div w:id="1908148213">
              <w:marLeft w:val="0"/>
              <w:marRight w:val="0"/>
              <w:marTop w:val="0"/>
              <w:marBottom w:val="0"/>
              <w:divBdr>
                <w:top w:val="none" w:sz="0" w:space="0" w:color="auto"/>
                <w:left w:val="none" w:sz="0" w:space="0" w:color="auto"/>
                <w:bottom w:val="none" w:sz="0" w:space="0" w:color="auto"/>
                <w:right w:val="none" w:sz="0" w:space="0" w:color="auto"/>
              </w:divBdr>
            </w:div>
            <w:div w:id="1339767879">
              <w:marLeft w:val="0"/>
              <w:marRight w:val="0"/>
              <w:marTop w:val="0"/>
              <w:marBottom w:val="0"/>
              <w:divBdr>
                <w:top w:val="none" w:sz="0" w:space="0" w:color="auto"/>
                <w:left w:val="none" w:sz="0" w:space="0" w:color="auto"/>
                <w:bottom w:val="none" w:sz="0" w:space="0" w:color="auto"/>
                <w:right w:val="none" w:sz="0" w:space="0" w:color="auto"/>
              </w:divBdr>
            </w:div>
            <w:div w:id="317881810">
              <w:marLeft w:val="0"/>
              <w:marRight w:val="0"/>
              <w:marTop w:val="0"/>
              <w:marBottom w:val="0"/>
              <w:divBdr>
                <w:top w:val="none" w:sz="0" w:space="0" w:color="auto"/>
                <w:left w:val="none" w:sz="0" w:space="0" w:color="auto"/>
                <w:bottom w:val="none" w:sz="0" w:space="0" w:color="auto"/>
                <w:right w:val="none" w:sz="0" w:space="0" w:color="auto"/>
              </w:divBdr>
            </w:div>
            <w:div w:id="234751260">
              <w:marLeft w:val="0"/>
              <w:marRight w:val="0"/>
              <w:marTop w:val="0"/>
              <w:marBottom w:val="0"/>
              <w:divBdr>
                <w:top w:val="none" w:sz="0" w:space="0" w:color="auto"/>
                <w:left w:val="none" w:sz="0" w:space="0" w:color="auto"/>
                <w:bottom w:val="none" w:sz="0" w:space="0" w:color="auto"/>
                <w:right w:val="none" w:sz="0" w:space="0" w:color="auto"/>
              </w:divBdr>
            </w:div>
            <w:div w:id="259489786">
              <w:marLeft w:val="0"/>
              <w:marRight w:val="0"/>
              <w:marTop w:val="0"/>
              <w:marBottom w:val="0"/>
              <w:divBdr>
                <w:top w:val="none" w:sz="0" w:space="0" w:color="auto"/>
                <w:left w:val="none" w:sz="0" w:space="0" w:color="auto"/>
                <w:bottom w:val="none" w:sz="0" w:space="0" w:color="auto"/>
                <w:right w:val="none" w:sz="0" w:space="0" w:color="auto"/>
              </w:divBdr>
            </w:div>
            <w:div w:id="1213347359">
              <w:marLeft w:val="0"/>
              <w:marRight w:val="0"/>
              <w:marTop w:val="0"/>
              <w:marBottom w:val="0"/>
              <w:divBdr>
                <w:top w:val="none" w:sz="0" w:space="0" w:color="auto"/>
                <w:left w:val="none" w:sz="0" w:space="0" w:color="auto"/>
                <w:bottom w:val="none" w:sz="0" w:space="0" w:color="auto"/>
                <w:right w:val="none" w:sz="0" w:space="0" w:color="auto"/>
              </w:divBdr>
            </w:div>
            <w:div w:id="1679113311">
              <w:marLeft w:val="0"/>
              <w:marRight w:val="0"/>
              <w:marTop w:val="0"/>
              <w:marBottom w:val="0"/>
              <w:divBdr>
                <w:top w:val="none" w:sz="0" w:space="0" w:color="auto"/>
                <w:left w:val="none" w:sz="0" w:space="0" w:color="auto"/>
                <w:bottom w:val="none" w:sz="0" w:space="0" w:color="auto"/>
                <w:right w:val="none" w:sz="0" w:space="0" w:color="auto"/>
              </w:divBdr>
            </w:div>
            <w:div w:id="697631813">
              <w:marLeft w:val="0"/>
              <w:marRight w:val="0"/>
              <w:marTop w:val="0"/>
              <w:marBottom w:val="0"/>
              <w:divBdr>
                <w:top w:val="none" w:sz="0" w:space="0" w:color="auto"/>
                <w:left w:val="none" w:sz="0" w:space="0" w:color="auto"/>
                <w:bottom w:val="none" w:sz="0" w:space="0" w:color="auto"/>
                <w:right w:val="none" w:sz="0" w:space="0" w:color="auto"/>
              </w:divBdr>
            </w:div>
            <w:div w:id="1111822944">
              <w:marLeft w:val="0"/>
              <w:marRight w:val="0"/>
              <w:marTop w:val="0"/>
              <w:marBottom w:val="0"/>
              <w:divBdr>
                <w:top w:val="none" w:sz="0" w:space="0" w:color="auto"/>
                <w:left w:val="none" w:sz="0" w:space="0" w:color="auto"/>
                <w:bottom w:val="none" w:sz="0" w:space="0" w:color="auto"/>
                <w:right w:val="none" w:sz="0" w:space="0" w:color="auto"/>
              </w:divBdr>
            </w:div>
            <w:div w:id="1942952907">
              <w:marLeft w:val="0"/>
              <w:marRight w:val="0"/>
              <w:marTop w:val="0"/>
              <w:marBottom w:val="0"/>
              <w:divBdr>
                <w:top w:val="none" w:sz="0" w:space="0" w:color="auto"/>
                <w:left w:val="none" w:sz="0" w:space="0" w:color="auto"/>
                <w:bottom w:val="none" w:sz="0" w:space="0" w:color="auto"/>
                <w:right w:val="none" w:sz="0" w:space="0" w:color="auto"/>
              </w:divBdr>
            </w:div>
            <w:div w:id="1439255307">
              <w:marLeft w:val="0"/>
              <w:marRight w:val="0"/>
              <w:marTop w:val="0"/>
              <w:marBottom w:val="0"/>
              <w:divBdr>
                <w:top w:val="none" w:sz="0" w:space="0" w:color="auto"/>
                <w:left w:val="none" w:sz="0" w:space="0" w:color="auto"/>
                <w:bottom w:val="none" w:sz="0" w:space="0" w:color="auto"/>
                <w:right w:val="none" w:sz="0" w:space="0" w:color="auto"/>
              </w:divBdr>
            </w:div>
            <w:div w:id="86078348">
              <w:marLeft w:val="0"/>
              <w:marRight w:val="0"/>
              <w:marTop w:val="0"/>
              <w:marBottom w:val="0"/>
              <w:divBdr>
                <w:top w:val="none" w:sz="0" w:space="0" w:color="auto"/>
                <w:left w:val="none" w:sz="0" w:space="0" w:color="auto"/>
                <w:bottom w:val="none" w:sz="0" w:space="0" w:color="auto"/>
                <w:right w:val="none" w:sz="0" w:space="0" w:color="auto"/>
              </w:divBdr>
            </w:div>
            <w:div w:id="1800224243">
              <w:marLeft w:val="0"/>
              <w:marRight w:val="0"/>
              <w:marTop w:val="0"/>
              <w:marBottom w:val="0"/>
              <w:divBdr>
                <w:top w:val="none" w:sz="0" w:space="0" w:color="auto"/>
                <w:left w:val="none" w:sz="0" w:space="0" w:color="auto"/>
                <w:bottom w:val="none" w:sz="0" w:space="0" w:color="auto"/>
                <w:right w:val="none" w:sz="0" w:space="0" w:color="auto"/>
              </w:divBdr>
            </w:div>
            <w:div w:id="1060590042">
              <w:marLeft w:val="0"/>
              <w:marRight w:val="0"/>
              <w:marTop w:val="0"/>
              <w:marBottom w:val="0"/>
              <w:divBdr>
                <w:top w:val="none" w:sz="0" w:space="0" w:color="auto"/>
                <w:left w:val="none" w:sz="0" w:space="0" w:color="auto"/>
                <w:bottom w:val="none" w:sz="0" w:space="0" w:color="auto"/>
                <w:right w:val="none" w:sz="0" w:space="0" w:color="auto"/>
              </w:divBdr>
            </w:div>
            <w:div w:id="958486438">
              <w:marLeft w:val="0"/>
              <w:marRight w:val="0"/>
              <w:marTop w:val="0"/>
              <w:marBottom w:val="0"/>
              <w:divBdr>
                <w:top w:val="none" w:sz="0" w:space="0" w:color="auto"/>
                <w:left w:val="none" w:sz="0" w:space="0" w:color="auto"/>
                <w:bottom w:val="none" w:sz="0" w:space="0" w:color="auto"/>
                <w:right w:val="none" w:sz="0" w:space="0" w:color="auto"/>
              </w:divBdr>
            </w:div>
            <w:div w:id="401875436">
              <w:marLeft w:val="0"/>
              <w:marRight w:val="0"/>
              <w:marTop w:val="0"/>
              <w:marBottom w:val="0"/>
              <w:divBdr>
                <w:top w:val="none" w:sz="0" w:space="0" w:color="auto"/>
                <w:left w:val="none" w:sz="0" w:space="0" w:color="auto"/>
                <w:bottom w:val="none" w:sz="0" w:space="0" w:color="auto"/>
                <w:right w:val="none" w:sz="0" w:space="0" w:color="auto"/>
              </w:divBdr>
            </w:div>
            <w:div w:id="1947469631">
              <w:marLeft w:val="0"/>
              <w:marRight w:val="0"/>
              <w:marTop w:val="0"/>
              <w:marBottom w:val="0"/>
              <w:divBdr>
                <w:top w:val="none" w:sz="0" w:space="0" w:color="auto"/>
                <w:left w:val="none" w:sz="0" w:space="0" w:color="auto"/>
                <w:bottom w:val="none" w:sz="0" w:space="0" w:color="auto"/>
                <w:right w:val="none" w:sz="0" w:space="0" w:color="auto"/>
              </w:divBdr>
            </w:div>
            <w:div w:id="282925511">
              <w:marLeft w:val="0"/>
              <w:marRight w:val="0"/>
              <w:marTop w:val="0"/>
              <w:marBottom w:val="0"/>
              <w:divBdr>
                <w:top w:val="none" w:sz="0" w:space="0" w:color="auto"/>
                <w:left w:val="none" w:sz="0" w:space="0" w:color="auto"/>
                <w:bottom w:val="none" w:sz="0" w:space="0" w:color="auto"/>
                <w:right w:val="none" w:sz="0" w:space="0" w:color="auto"/>
              </w:divBdr>
            </w:div>
            <w:div w:id="2055352382">
              <w:marLeft w:val="0"/>
              <w:marRight w:val="0"/>
              <w:marTop w:val="0"/>
              <w:marBottom w:val="0"/>
              <w:divBdr>
                <w:top w:val="none" w:sz="0" w:space="0" w:color="auto"/>
                <w:left w:val="none" w:sz="0" w:space="0" w:color="auto"/>
                <w:bottom w:val="none" w:sz="0" w:space="0" w:color="auto"/>
                <w:right w:val="none" w:sz="0" w:space="0" w:color="auto"/>
              </w:divBdr>
            </w:div>
            <w:div w:id="1095708879">
              <w:marLeft w:val="0"/>
              <w:marRight w:val="0"/>
              <w:marTop w:val="0"/>
              <w:marBottom w:val="0"/>
              <w:divBdr>
                <w:top w:val="none" w:sz="0" w:space="0" w:color="auto"/>
                <w:left w:val="none" w:sz="0" w:space="0" w:color="auto"/>
                <w:bottom w:val="none" w:sz="0" w:space="0" w:color="auto"/>
                <w:right w:val="none" w:sz="0" w:space="0" w:color="auto"/>
              </w:divBdr>
            </w:div>
            <w:div w:id="301082404">
              <w:marLeft w:val="0"/>
              <w:marRight w:val="0"/>
              <w:marTop w:val="0"/>
              <w:marBottom w:val="0"/>
              <w:divBdr>
                <w:top w:val="none" w:sz="0" w:space="0" w:color="auto"/>
                <w:left w:val="none" w:sz="0" w:space="0" w:color="auto"/>
                <w:bottom w:val="none" w:sz="0" w:space="0" w:color="auto"/>
                <w:right w:val="none" w:sz="0" w:space="0" w:color="auto"/>
              </w:divBdr>
            </w:div>
            <w:div w:id="439298902">
              <w:marLeft w:val="0"/>
              <w:marRight w:val="0"/>
              <w:marTop w:val="0"/>
              <w:marBottom w:val="0"/>
              <w:divBdr>
                <w:top w:val="none" w:sz="0" w:space="0" w:color="auto"/>
                <w:left w:val="none" w:sz="0" w:space="0" w:color="auto"/>
                <w:bottom w:val="none" w:sz="0" w:space="0" w:color="auto"/>
                <w:right w:val="none" w:sz="0" w:space="0" w:color="auto"/>
              </w:divBdr>
            </w:div>
            <w:div w:id="566260870">
              <w:marLeft w:val="0"/>
              <w:marRight w:val="0"/>
              <w:marTop w:val="0"/>
              <w:marBottom w:val="0"/>
              <w:divBdr>
                <w:top w:val="none" w:sz="0" w:space="0" w:color="auto"/>
                <w:left w:val="none" w:sz="0" w:space="0" w:color="auto"/>
                <w:bottom w:val="none" w:sz="0" w:space="0" w:color="auto"/>
                <w:right w:val="none" w:sz="0" w:space="0" w:color="auto"/>
              </w:divBdr>
            </w:div>
            <w:div w:id="1391804129">
              <w:marLeft w:val="0"/>
              <w:marRight w:val="0"/>
              <w:marTop w:val="0"/>
              <w:marBottom w:val="0"/>
              <w:divBdr>
                <w:top w:val="none" w:sz="0" w:space="0" w:color="auto"/>
                <w:left w:val="none" w:sz="0" w:space="0" w:color="auto"/>
                <w:bottom w:val="none" w:sz="0" w:space="0" w:color="auto"/>
                <w:right w:val="none" w:sz="0" w:space="0" w:color="auto"/>
              </w:divBdr>
            </w:div>
            <w:div w:id="1678456312">
              <w:marLeft w:val="0"/>
              <w:marRight w:val="0"/>
              <w:marTop w:val="0"/>
              <w:marBottom w:val="0"/>
              <w:divBdr>
                <w:top w:val="none" w:sz="0" w:space="0" w:color="auto"/>
                <w:left w:val="none" w:sz="0" w:space="0" w:color="auto"/>
                <w:bottom w:val="none" w:sz="0" w:space="0" w:color="auto"/>
                <w:right w:val="none" w:sz="0" w:space="0" w:color="auto"/>
              </w:divBdr>
            </w:div>
            <w:div w:id="208762138">
              <w:marLeft w:val="0"/>
              <w:marRight w:val="0"/>
              <w:marTop w:val="0"/>
              <w:marBottom w:val="0"/>
              <w:divBdr>
                <w:top w:val="none" w:sz="0" w:space="0" w:color="auto"/>
                <w:left w:val="none" w:sz="0" w:space="0" w:color="auto"/>
                <w:bottom w:val="none" w:sz="0" w:space="0" w:color="auto"/>
                <w:right w:val="none" w:sz="0" w:space="0" w:color="auto"/>
              </w:divBdr>
            </w:div>
            <w:div w:id="30613836">
              <w:marLeft w:val="0"/>
              <w:marRight w:val="0"/>
              <w:marTop w:val="0"/>
              <w:marBottom w:val="0"/>
              <w:divBdr>
                <w:top w:val="none" w:sz="0" w:space="0" w:color="auto"/>
                <w:left w:val="none" w:sz="0" w:space="0" w:color="auto"/>
                <w:bottom w:val="none" w:sz="0" w:space="0" w:color="auto"/>
                <w:right w:val="none" w:sz="0" w:space="0" w:color="auto"/>
              </w:divBdr>
            </w:div>
            <w:div w:id="1610158926">
              <w:marLeft w:val="0"/>
              <w:marRight w:val="0"/>
              <w:marTop w:val="0"/>
              <w:marBottom w:val="0"/>
              <w:divBdr>
                <w:top w:val="none" w:sz="0" w:space="0" w:color="auto"/>
                <w:left w:val="none" w:sz="0" w:space="0" w:color="auto"/>
                <w:bottom w:val="none" w:sz="0" w:space="0" w:color="auto"/>
                <w:right w:val="none" w:sz="0" w:space="0" w:color="auto"/>
              </w:divBdr>
            </w:div>
            <w:div w:id="540944687">
              <w:marLeft w:val="0"/>
              <w:marRight w:val="0"/>
              <w:marTop w:val="0"/>
              <w:marBottom w:val="0"/>
              <w:divBdr>
                <w:top w:val="none" w:sz="0" w:space="0" w:color="auto"/>
                <w:left w:val="none" w:sz="0" w:space="0" w:color="auto"/>
                <w:bottom w:val="none" w:sz="0" w:space="0" w:color="auto"/>
                <w:right w:val="none" w:sz="0" w:space="0" w:color="auto"/>
              </w:divBdr>
            </w:div>
            <w:div w:id="31544678">
              <w:marLeft w:val="0"/>
              <w:marRight w:val="0"/>
              <w:marTop w:val="0"/>
              <w:marBottom w:val="0"/>
              <w:divBdr>
                <w:top w:val="none" w:sz="0" w:space="0" w:color="auto"/>
                <w:left w:val="none" w:sz="0" w:space="0" w:color="auto"/>
                <w:bottom w:val="none" w:sz="0" w:space="0" w:color="auto"/>
                <w:right w:val="none" w:sz="0" w:space="0" w:color="auto"/>
              </w:divBdr>
            </w:div>
            <w:div w:id="1546528733">
              <w:marLeft w:val="0"/>
              <w:marRight w:val="0"/>
              <w:marTop w:val="0"/>
              <w:marBottom w:val="0"/>
              <w:divBdr>
                <w:top w:val="none" w:sz="0" w:space="0" w:color="auto"/>
                <w:left w:val="none" w:sz="0" w:space="0" w:color="auto"/>
                <w:bottom w:val="none" w:sz="0" w:space="0" w:color="auto"/>
                <w:right w:val="none" w:sz="0" w:space="0" w:color="auto"/>
              </w:divBdr>
            </w:div>
            <w:div w:id="1390112661">
              <w:marLeft w:val="0"/>
              <w:marRight w:val="0"/>
              <w:marTop w:val="0"/>
              <w:marBottom w:val="0"/>
              <w:divBdr>
                <w:top w:val="none" w:sz="0" w:space="0" w:color="auto"/>
                <w:left w:val="none" w:sz="0" w:space="0" w:color="auto"/>
                <w:bottom w:val="none" w:sz="0" w:space="0" w:color="auto"/>
                <w:right w:val="none" w:sz="0" w:space="0" w:color="auto"/>
              </w:divBdr>
            </w:div>
            <w:div w:id="15952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Local\Microsoft\Office\16.0\DTS\en-CA%7bDA31233B-818F-4064-B192-5F0EBF4D3261%7d\%7b3805EC1E-9284-4803-9FEB-1178A3208C7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{3805EC1E-9284-4803-9FEB-1178A3208C7B}tf02786999_win32</Template>
  <TotalTime>11</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Maikem Victorine</cp:lastModifiedBy>
  <cp:revision>7</cp:revision>
  <dcterms:created xsi:type="dcterms:W3CDTF">2024-10-19T22:55:00Z</dcterms:created>
  <dcterms:modified xsi:type="dcterms:W3CDTF">2025-01-10T21:21:00Z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